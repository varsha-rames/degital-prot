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0F505" w14:textId="013B9A0D" w:rsidR="000951FB" w:rsidRDefault="009719DA" w:rsidP="00466752">
      <w:pPr>
        <w:pStyle w:val="NoSpacing"/>
        <w:rPr>
          <w:rFonts w:ascii="Calibri" w:hAnsi="Calibri" w:cs="Calibri"/>
          <w:b/>
          <w:bCs/>
          <w:color w:val="000000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</w:rPr>
        <w:t>sss</w:t>
      </w:r>
      <w:proofErr w:type="spellEnd"/>
      <w:proofErr w:type="gramEnd"/>
    </w:p>
    <w:p w14:paraId="72646AB3" w14:textId="77777777" w:rsidR="000951FB" w:rsidRDefault="000951FB" w:rsidP="00466752">
      <w:pPr>
        <w:pStyle w:val="NoSpacing"/>
        <w:rPr>
          <w:rFonts w:ascii="Calibri" w:hAnsi="Calibri" w:cs="Calibri"/>
          <w:b/>
          <w:bCs/>
          <w:color w:val="000000"/>
        </w:rPr>
      </w:pPr>
    </w:p>
    <w:p w14:paraId="115E437A" w14:textId="5DEEF793" w:rsidR="00AB47EA" w:rsidRPr="005454FC" w:rsidRDefault="00822961" w:rsidP="00466752">
      <w:pPr>
        <w:pStyle w:val="NoSpacing"/>
        <w:rPr>
          <w:b/>
          <w:sz w:val="32"/>
          <w:szCs w:val="32"/>
        </w:rPr>
      </w:pPr>
      <w:r w:rsidRPr="005454FC">
        <w:rPr>
          <w:rFonts w:ascii="Calibri" w:hAnsi="Calibri" w:cs="Calibri"/>
          <w:b/>
          <w:bCs/>
          <w:color w:val="000000"/>
          <w:sz w:val="32"/>
          <w:szCs w:val="32"/>
        </w:rPr>
        <w:t>NAME</w:t>
      </w:r>
      <w:r w:rsidR="00E4440F" w:rsidRPr="005454FC">
        <w:rPr>
          <w:rFonts w:ascii="Calibri" w:hAnsi="Calibri" w:cs="Calibri"/>
          <w:b/>
          <w:bCs/>
          <w:color w:val="000000"/>
          <w:sz w:val="32"/>
          <w:szCs w:val="32"/>
        </w:rPr>
        <w:tab/>
      </w:r>
      <w:r w:rsidR="00E4440F" w:rsidRPr="005454FC">
        <w:rPr>
          <w:rFonts w:ascii="Calibri" w:hAnsi="Calibri" w:cs="Calibri"/>
          <w:b/>
          <w:bCs/>
          <w:color w:val="000000"/>
          <w:sz w:val="32"/>
          <w:szCs w:val="32"/>
        </w:rPr>
        <w:tab/>
      </w:r>
      <w:r w:rsidR="00312D24" w:rsidRPr="005454FC">
        <w:rPr>
          <w:rFonts w:ascii="Calibri" w:hAnsi="Calibri" w:cs="Calibri"/>
          <w:b/>
          <w:bCs/>
          <w:color w:val="000000"/>
          <w:sz w:val="32"/>
          <w:szCs w:val="32"/>
        </w:rPr>
        <w:t>:</w:t>
      </w:r>
      <w:r w:rsidR="00312D24" w:rsidRPr="005454FC">
        <w:rPr>
          <w:b/>
          <w:sz w:val="32"/>
          <w:szCs w:val="32"/>
        </w:rPr>
        <w:t xml:space="preserve"> </w:t>
      </w:r>
      <w:proofErr w:type="spellStart"/>
      <w:r w:rsidR="003E42AA">
        <w:rPr>
          <w:b/>
          <w:sz w:val="32"/>
          <w:szCs w:val="32"/>
        </w:rPr>
        <w:t>Varsha.R</w:t>
      </w:r>
      <w:proofErr w:type="spellEnd"/>
    </w:p>
    <w:p w14:paraId="684F48E7" w14:textId="21041659" w:rsidR="00822961" w:rsidRPr="005454FC" w:rsidRDefault="00E47C19" w:rsidP="00466752">
      <w:pPr>
        <w:pStyle w:val="NoSpacing"/>
        <w:rPr>
          <w:rFonts w:ascii="Calibri" w:hAnsi="Calibri" w:cs="Calibri"/>
          <w:b/>
          <w:color w:val="000000"/>
          <w:sz w:val="32"/>
          <w:szCs w:val="32"/>
        </w:rPr>
      </w:pPr>
      <w:r w:rsidRPr="005454FC">
        <w:rPr>
          <w:rFonts w:ascii="Calibri" w:hAnsi="Calibri" w:cs="Calibri"/>
          <w:b/>
          <w:bCs/>
          <w:color w:val="000000"/>
          <w:sz w:val="32"/>
          <w:szCs w:val="32"/>
        </w:rPr>
        <w:t xml:space="preserve">DEGREE </w:t>
      </w:r>
      <w:r w:rsidRPr="005454FC">
        <w:rPr>
          <w:rFonts w:ascii="Calibri" w:hAnsi="Calibri" w:cs="Calibri"/>
          <w:b/>
          <w:bCs/>
          <w:color w:val="000000"/>
          <w:sz w:val="32"/>
          <w:szCs w:val="32"/>
        </w:rPr>
        <w:tab/>
      </w:r>
      <w:r w:rsidR="008811B6" w:rsidRPr="005454FC">
        <w:rPr>
          <w:rFonts w:ascii="Calibri" w:hAnsi="Calibri" w:cs="Calibri"/>
          <w:bCs/>
          <w:color w:val="000000"/>
          <w:sz w:val="32"/>
          <w:szCs w:val="32"/>
        </w:rPr>
        <w:tab/>
      </w:r>
      <w:r w:rsidR="00822961" w:rsidRPr="005454FC">
        <w:rPr>
          <w:rFonts w:ascii="Calibri" w:hAnsi="Calibri" w:cs="Calibri"/>
          <w:b/>
          <w:color w:val="000000"/>
          <w:sz w:val="32"/>
          <w:szCs w:val="32"/>
        </w:rPr>
        <w:t>:</w:t>
      </w:r>
      <w:r w:rsidR="00822961" w:rsidRPr="005454FC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  <w:proofErr w:type="spellStart"/>
      <w:r w:rsidR="003E42AA" w:rsidRPr="003E42AA">
        <w:rPr>
          <w:rFonts w:ascii="Calibri" w:hAnsi="Calibri" w:cs="Calibri"/>
          <w:b/>
          <w:color w:val="000000"/>
          <w:sz w:val="32"/>
          <w:szCs w:val="32"/>
        </w:rPr>
        <w:t>BSC.Computer</w:t>
      </w:r>
      <w:proofErr w:type="spellEnd"/>
      <w:r w:rsidR="003E42AA" w:rsidRPr="003E42AA">
        <w:rPr>
          <w:rFonts w:ascii="Calibri" w:hAnsi="Calibri" w:cs="Calibri"/>
          <w:b/>
          <w:color w:val="000000"/>
          <w:sz w:val="32"/>
          <w:szCs w:val="32"/>
        </w:rPr>
        <w:t xml:space="preserve"> Science</w:t>
      </w:r>
    </w:p>
    <w:p w14:paraId="4796F79B" w14:textId="4EACAD9F" w:rsidR="005454FC" w:rsidRPr="005454FC" w:rsidRDefault="005454FC" w:rsidP="005454FC">
      <w:pPr>
        <w:pStyle w:val="NoSpacing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5454FC">
        <w:rPr>
          <w:rFonts w:ascii="Calibri" w:hAnsi="Calibri" w:cs="Calibri"/>
          <w:b/>
          <w:bCs/>
          <w:color w:val="000000"/>
          <w:sz w:val="32"/>
          <w:szCs w:val="32"/>
        </w:rPr>
        <w:t>Email</w:t>
      </w:r>
      <w:r w:rsidRPr="005454FC">
        <w:rPr>
          <w:rFonts w:ascii="Calibri" w:hAnsi="Calibri" w:cs="Calibri"/>
          <w:b/>
          <w:bCs/>
          <w:color w:val="00000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/>
          <w:sz w:val="32"/>
          <w:szCs w:val="32"/>
        </w:rPr>
        <w:tab/>
        <w:t xml:space="preserve">: </w:t>
      </w:r>
      <w:r w:rsidR="003E42AA">
        <w:rPr>
          <w:rFonts w:ascii="Calibri" w:hAnsi="Calibri" w:cs="Calibri"/>
          <w:b/>
          <w:bCs/>
          <w:color w:val="000000"/>
          <w:sz w:val="32"/>
          <w:szCs w:val="32"/>
        </w:rPr>
        <w:t>varsha@gmail.com</w:t>
      </w:r>
    </w:p>
    <w:p w14:paraId="261B2B61" w14:textId="518D7A3D" w:rsidR="005454FC" w:rsidRPr="005454FC" w:rsidRDefault="005454FC" w:rsidP="005454FC">
      <w:pPr>
        <w:pStyle w:val="NoSpacing"/>
        <w:ind w:left="-90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5454FC">
        <w:rPr>
          <w:rFonts w:ascii="Calibri" w:hAnsi="Calibri" w:cs="Calibri"/>
          <w:b/>
          <w:bCs/>
          <w:color w:val="000000"/>
          <w:sz w:val="32"/>
          <w:szCs w:val="32"/>
        </w:rPr>
        <w:t xml:space="preserve">Mobile             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  </w:t>
      </w:r>
      <w:r w:rsidRPr="005454FC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t>:</w:t>
      </w:r>
      <w:r w:rsidRPr="005454FC">
        <w:rPr>
          <w:rFonts w:ascii="Calibri" w:hAnsi="Calibri" w:cs="Calibri"/>
          <w:b/>
          <w:bCs/>
          <w:color w:val="000000"/>
          <w:sz w:val="32"/>
          <w:szCs w:val="32"/>
        </w:rPr>
        <w:t>+</w:t>
      </w:r>
      <w:proofErr w:type="gramEnd"/>
      <w:r w:rsidRPr="005454FC">
        <w:rPr>
          <w:rFonts w:ascii="Calibri" w:hAnsi="Calibri" w:cs="Calibri"/>
          <w:b/>
          <w:bCs/>
          <w:color w:val="000000"/>
          <w:sz w:val="32"/>
          <w:szCs w:val="32"/>
        </w:rPr>
        <w:t>91-</w:t>
      </w:r>
      <w:r w:rsidR="003E42AA">
        <w:rPr>
          <w:rFonts w:ascii="Calibri" w:hAnsi="Calibri" w:cs="Calibri"/>
          <w:b/>
          <w:bCs/>
          <w:color w:val="000000"/>
          <w:sz w:val="32"/>
          <w:szCs w:val="32"/>
        </w:rPr>
        <w:t>9025017685</w:t>
      </w:r>
    </w:p>
    <w:p w14:paraId="7333DED1" w14:textId="13B228BF" w:rsidR="00D328B6" w:rsidRDefault="00D328B6" w:rsidP="005454FC">
      <w:pPr>
        <w:pStyle w:val="NoSpacing"/>
        <w:rPr>
          <w:rFonts w:ascii="Calibri" w:hAnsi="Calibri" w:cs="Calibri"/>
          <w:b/>
          <w:bCs/>
          <w:color w:val="000000"/>
        </w:rPr>
      </w:pPr>
    </w:p>
    <w:p w14:paraId="5193F0DA" w14:textId="338BB20A" w:rsidR="00C83108" w:rsidRDefault="00C83108" w:rsidP="00466752">
      <w:pPr>
        <w:pStyle w:val="NoSpacing"/>
        <w:rPr>
          <w:rFonts w:ascii="Calibri" w:hAnsi="Calibri" w:cs="Calibri"/>
          <w:b/>
          <w:bCs/>
          <w:color w:val="000000"/>
        </w:rPr>
      </w:pPr>
    </w:p>
    <w:p w14:paraId="1139F11E" w14:textId="77777777" w:rsidR="00C83108" w:rsidRDefault="00C83108" w:rsidP="00466752">
      <w:pPr>
        <w:pStyle w:val="NoSpacing"/>
        <w:rPr>
          <w:rFonts w:ascii="Calibri" w:hAnsi="Calibri" w:cs="Calibri"/>
          <w:b/>
          <w:bCs/>
          <w:color w:val="000000"/>
        </w:rPr>
      </w:pPr>
    </w:p>
    <w:p w14:paraId="27F7EE8A" w14:textId="77777777" w:rsidR="006E5E17" w:rsidRPr="008645C2" w:rsidRDefault="006E5E17" w:rsidP="00466752">
      <w:pPr>
        <w:pStyle w:val="NoSpacing"/>
        <w:jc w:val="right"/>
        <w:rPr>
          <w:rFonts w:ascii="Calibri" w:hAnsi="Calibri" w:cs="Calibri"/>
          <w:b/>
        </w:rPr>
      </w:pPr>
    </w:p>
    <w:p w14:paraId="6D86EC49" w14:textId="13526234" w:rsidR="006E5E17" w:rsidRPr="008645C2" w:rsidRDefault="006E5E17" w:rsidP="00466752">
      <w:pPr>
        <w:pStyle w:val="NoSpacing"/>
        <w:ind w:left="-90"/>
        <w:jc w:val="right"/>
        <w:rPr>
          <w:rFonts w:ascii="Calibri" w:hAnsi="Calibri" w:cs="Calibri"/>
          <w:bCs/>
          <w:color w:val="000000"/>
          <w:sz w:val="16"/>
        </w:rPr>
      </w:pPr>
    </w:p>
    <w:p w14:paraId="6C23A9A6" w14:textId="5AA359A5" w:rsidR="006E5E17" w:rsidRPr="008645C2" w:rsidRDefault="003E42AA" w:rsidP="00466752">
      <w:pPr>
        <w:pStyle w:val="NoSpacing"/>
        <w:ind w:left="-90"/>
        <w:jc w:val="right"/>
        <w:rPr>
          <w:rFonts w:ascii="Calibri" w:hAnsi="Calibri" w:cs="Calibri"/>
          <w:bCs/>
          <w:color w:val="000000"/>
          <w:sz w:val="14"/>
        </w:rPr>
        <w:sectPr w:rsidR="006E5E17" w:rsidRPr="008645C2" w:rsidSect="006E5E1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993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6300" w:space="720"/>
            <w:col w:w="2004"/>
          </w:cols>
          <w:docGrid w:linePitch="360"/>
        </w:sectPr>
      </w:pPr>
      <w:r>
        <w:rPr>
          <w:rFonts w:ascii="Calibri" w:hAnsi="Calibri" w:cs="Calibri"/>
          <w:bCs/>
          <w:noProof/>
          <w:color w:val="000000"/>
          <w:sz w:val="16"/>
          <w:lang w:val="en-GB" w:eastAsia="en-GB" w:bidi="ta-IN"/>
        </w:rPr>
        <w:lastRenderedPageBreak/>
        <w:drawing>
          <wp:inline distT="0" distB="0" distL="0" distR="0" wp14:anchorId="47B2E2DC" wp14:editId="3AD3477D">
            <wp:extent cx="1258784" cy="14369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4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38" w:type="dxa"/>
        <w:tblInd w:w="108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601"/>
        <w:gridCol w:w="6337"/>
      </w:tblGrid>
      <w:tr w:rsidR="005454FC" w:rsidRPr="00C83108" w14:paraId="64CA863A" w14:textId="77777777" w:rsidTr="005454FC">
        <w:trPr>
          <w:trHeight w:val="2916"/>
        </w:trPr>
        <w:tc>
          <w:tcPr>
            <w:tcW w:w="26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FFFFFF"/>
            </w:tcBorders>
          </w:tcPr>
          <w:p w14:paraId="2CB73ADF" w14:textId="77777777" w:rsidR="005454FC" w:rsidRPr="00FE58D9" w:rsidRDefault="005454FC" w:rsidP="0028229A">
            <w:pPr>
              <w:pStyle w:val="NoSpacing"/>
              <w:ind w:left="-90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</w:p>
          <w:p w14:paraId="0C5A476B" w14:textId="77777777" w:rsidR="005454FC" w:rsidRPr="00FE58D9" w:rsidRDefault="005454FC" w:rsidP="0028229A">
            <w:pPr>
              <w:pStyle w:val="NoSpacing"/>
              <w:ind w:left="-90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proofErr w:type="spellStart"/>
            <w:r w:rsidRPr="00FE58D9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Father’sname</w:t>
            </w:r>
            <w:proofErr w:type="spellEnd"/>
          </w:p>
          <w:p w14:paraId="7E729581" w14:textId="77777777" w:rsidR="005454FC" w:rsidRPr="00FE58D9" w:rsidRDefault="005454FC" w:rsidP="0028229A">
            <w:pPr>
              <w:pStyle w:val="NoSpacing"/>
              <w:ind w:left="-90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FE58D9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Gender                  </w:t>
            </w:r>
          </w:p>
          <w:p w14:paraId="0CDE7A91" w14:textId="77777777" w:rsidR="005454FC" w:rsidRPr="00FE58D9" w:rsidRDefault="005454FC" w:rsidP="0028229A">
            <w:pPr>
              <w:pStyle w:val="NoSpacing"/>
              <w:ind w:left="-90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FE58D9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Date of Birth</w:t>
            </w:r>
          </w:p>
          <w:p w14:paraId="12BEA7D2" w14:textId="0DC3E2C9" w:rsidR="005454FC" w:rsidRPr="00FE58D9" w:rsidRDefault="005454FC" w:rsidP="005454FC">
            <w:pPr>
              <w:pStyle w:val="NoSpacing"/>
              <w:ind w:left="-90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FE58D9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Languages Permanent Address</w:t>
            </w:r>
          </w:p>
          <w:p w14:paraId="71DC7E87" w14:textId="3E719B4D" w:rsidR="005454FC" w:rsidRPr="00C83108" w:rsidRDefault="00FE58D9" w:rsidP="005454FC">
            <w:pPr>
              <w:pStyle w:val="NoSpacing"/>
              <w:tabs>
                <w:tab w:val="left" w:pos="1710"/>
              </w:tabs>
              <w:ind w:left="-90"/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6337" w:type="dxa"/>
            <w:tcBorders>
              <w:top w:val="single" w:sz="8" w:space="0" w:color="000000"/>
              <w:left w:val="single" w:sz="4" w:space="0" w:color="FFFFFF"/>
              <w:bottom w:val="single" w:sz="8" w:space="0" w:color="000000"/>
              <w:right w:val="single" w:sz="4" w:space="0" w:color="auto"/>
            </w:tcBorders>
          </w:tcPr>
          <w:p w14:paraId="32EF07FD" w14:textId="77777777" w:rsidR="005454FC" w:rsidRDefault="005454FC" w:rsidP="0028229A">
            <w:pPr>
              <w:pStyle w:val="NoSpacing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</w:p>
          <w:p w14:paraId="171253FF" w14:textId="0C3C63FE" w:rsidR="005454FC" w:rsidRPr="00C83108" w:rsidRDefault="003E42AA" w:rsidP="0028229A">
            <w:pPr>
              <w:pStyle w:val="NoSpacing"/>
              <w:numPr>
                <w:ilvl w:val="0"/>
                <w:numId w:val="36"/>
              </w:num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Ramesh.L</w:t>
            </w:r>
            <w:proofErr w:type="spellEnd"/>
          </w:p>
          <w:p w14:paraId="352D245F" w14:textId="67C02F23" w:rsidR="005454FC" w:rsidRPr="00C83108" w:rsidRDefault="003E42AA" w:rsidP="0028229A">
            <w:pPr>
              <w:pStyle w:val="NoSpacing"/>
              <w:numPr>
                <w:ilvl w:val="0"/>
                <w:numId w:val="36"/>
              </w:num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Fem</w:t>
            </w:r>
            <w:r w:rsidR="005454FC" w:rsidRPr="00C83108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ale</w:t>
            </w:r>
          </w:p>
          <w:p w14:paraId="1FD915F9" w14:textId="79BA0BFD" w:rsidR="005454FC" w:rsidRPr="00C83108" w:rsidRDefault="003E42AA" w:rsidP="0028229A">
            <w:pPr>
              <w:pStyle w:val="NoSpacing"/>
              <w:numPr>
                <w:ilvl w:val="0"/>
                <w:numId w:val="36"/>
              </w:num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03 October  2003</w:t>
            </w:r>
          </w:p>
          <w:p w14:paraId="662CB38B" w14:textId="77777777" w:rsidR="005454FC" w:rsidRPr="00C83108" w:rsidRDefault="005454FC" w:rsidP="0028229A">
            <w:pPr>
              <w:pStyle w:val="NoSpacing"/>
              <w:numPr>
                <w:ilvl w:val="0"/>
                <w:numId w:val="36"/>
              </w:num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83108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Tamil</w:t>
            </w:r>
            <w:proofErr w:type="gramStart"/>
            <w:r w:rsidRPr="00C83108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,English</w:t>
            </w:r>
            <w:proofErr w:type="spellEnd"/>
            <w:proofErr w:type="gramEnd"/>
            <w:r w:rsidRPr="00C83108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 xml:space="preserve">. </w:t>
            </w:r>
          </w:p>
          <w:p w14:paraId="267BE786" w14:textId="4B5398F8" w:rsidR="00FE58D9" w:rsidRDefault="00FE58D9" w:rsidP="00FE58D9">
            <w:pPr>
              <w:pStyle w:val="NoSpacing"/>
              <w:ind w:left="360" w:right="-154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:    </w:t>
            </w:r>
            <w:r w:rsidR="003E42AA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 xml:space="preserve">2/287-47 </w:t>
            </w:r>
            <w:proofErr w:type="spellStart"/>
            <w:r w:rsidR="003E42AA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iyyapanagar</w:t>
            </w:r>
            <w:proofErr w:type="spellEnd"/>
            <w:r w:rsidR="005454FC" w:rsidRPr="00C83108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,</w:t>
            </w:r>
            <w:r w:rsidRPr="00C83108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 xml:space="preserve"> </w:t>
            </w:r>
          </w:p>
          <w:p w14:paraId="5BF0BD47" w14:textId="6D4626A4" w:rsidR="005454FC" w:rsidRPr="00FE58D9" w:rsidRDefault="00FE58D9" w:rsidP="00FE58D9">
            <w:pPr>
              <w:pStyle w:val="NoSpacing"/>
              <w:ind w:left="360" w:right="-154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     </w:t>
            </w:r>
            <w:proofErr w:type="spellStart"/>
            <w:r w:rsidR="003E42AA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Pongalur</w:t>
            </w:r>
            <w:proofErr w:type="spellEnd"/>
            <w:r w:rsidR="003E42AA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,</w:t>
            </w: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83108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Palladam</w:t>
            </w:r>
            <w:proofErr w:type="spellEnd"/>
            <w:r w:rsidRPr="00C83108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 w:rsidRPr="00C83108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tk</w:t>
            </w:r>
            <w:proofErr w:type="spellEnd"/>
            <w:r w:rsidRPr="00C83108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),</w:t>
            </w:r>
            <w:proofErr w:type="spellStart"/>
            <w:r w:rsidRPr="00C83108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Tirupur</w:t>
            </w:r>
            <w:proofErr w:type="spellEnd"/>
            <w:r w:rsidRPr="00C83108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C83108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dt</w:t>
            </w:r>
            <w:proofErr w:type="spellEnd"/>
            <w:r w:rsidRPr="00C83108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)</w:t>
            </w:r>
            <w:r w:rsidR="003E42AA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-641667</w:t>
            </w:r>
            <w:r w:rsidRPr="00C83108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.</w:t>
            </w:r>
          </w:p>
        </w:tc>
      </w:tr>
    </w:tbl>
    <w:p w14:paraId="6F792A77" w14:textId="77777777" w:rsidR="00B1193B" w:rsidRDefault="00B1193B" w:rsidP="00466752">
      <w:pPr>
        <w:tabs>
          <w:tab w:val="left" w:pos="1793"/>
        </w:tabs>
        <w:rPr>
          <w:rFonts w:ascii="Calibri" w:hAnsi="Calibri" w:cs="Calibri"/>
          <w:sz w:val="16"/>
        </w:rPr>
      </w:pPr>
    </w:p>
    <w:p w14:paraId="165F138A" w14:textId="77777777" w:rsidR="006543A9" w:rsidRDefault="006543A9" w:rsidP="00466752">
      <w:pPr>
        <w:tabs>
          <w:tab w:val="left" w:pos="1793"/>
        </w:tabs>
        <w:rPr>
          <w:rFonts w:ascii="Calibri" w:hAnsi="Calibri" w:cs="Calibri"/>
          <w:sz w:val="16"/>
        </w:rPr>
      </w:pPr>
    </w:p>
    <w:p w14:paraId="587D55CB" w14:textId="77777777" w:rsidR="00E47395" w:rsidRPr="00C83108" w:rsidRDefault="00E47395" w:rsidP="00E47395">
      <w:pPr>
        <w:shd w:val="clear" w:color="auto" w:fill="EEECE1"/>
        <w:tabs>
          <w:tab w:val="left" w:pos="1418"/>
        </w:tabs>
        <w:ind w:right="-154"/>
        <w:rPr>
          <w:rFonts w:ascii="Calibri" w:hAnsi="Calibri" w:cs="Calibri"/>
          <w:b/>
          <w:caps/>
          <w:spacing w:val="15"/>
          <w:sz w:val="28"/>
          <w:szCs w:val="28"/>
        </w:rPr>
      </w:pPr>
      <w:r w:rsidRPr="00C83108">
        <w:rPr>
          <w:rFonts w:ascii="Calibri" w:hAnsi="Calibri" w:cs="Calibri"/>
          <w:b/>
          <w:caps/>
          <w:spacing w:val="15"/>
          <w:sz w:val="28"/>
          <w:szCs w:val="28"/>
        </w:rPr>
        <w:t>CAREER OBJECTIVES</w:t>
      </w:r>
    </w:p>
    <w:p w14:paraId="5B514395" w14:textId="77777777" w:rsidR="00E47395" w:rsidRPr="00C83108" w:rsidRDefault="00E47395" w:rsidP="00466752">
      <w:pPr>
        <w:tabs>
          <w:tab w:val="left" w:pos="1793"/>
        </w:tabs>
        <w:rPr>
          <w:rFonts w:ascii="Calibri" w:hAnsi="Calibri" w:cs="Calibri"/>
          <w:sz w:val="28"/>
          <w:szCs w:val="28"/>
        </w:rPr>
      </w:pPr>
    </w:p>
    <w:p w14:paraId="579A881D" w14:textId="77777777" w:rsidR="00E47395" w:rsidRPr="00C83108" w:rsidRDefault="009516F8" w:rsidP="00466752">
      <w:pPr>
        <w:tabs>
          <w:tab w:val="left" w:pos="1793"/>
        </w:tabs>
        <w:rPr>
          <w:rFonts w:ascii="Calibri" w:hAnsi="Calibri" w:cs="Calibri"/>
          <w:sz w:val="28"/>
          <w:szCs w:val="28"/>
        </w:rPr>
      </w:pPr>
      <w:r w:rsidRPr="00C83108">
        <w:rPr>
          <w:rFonts w:ascii="Calibri" w:hAnsi="Calibri" w:cs="Calibri"/>
          <w:sz w:val="28"/>
          <w:szCs w:val="28"/>
        </w:rPr>
        <w:t xml:space="preserve"> </w:t>
      </w:r>
      <w:r w:rsidR="006543A9" w:rsidRPr="00C83108">
        <w:rPr>
          <w:rFonts w:ascii="Calibri" w:hAnsi="Calibri" w:cs="Calibri"/>
          <w:sz w:val="28"/>
          <w:szCs w:val="28"/>
        </w:rPr>
        <w:t xml:space="preserve">        </w:t>
      </w:r>
      <w:r w:rsidRPr="00C83108">
        <w:rPr>
          <w:rFonts w:ascii="Calibri" w:hAnsi="Calibri" w:cs="Calibri"/>
          <w:sz w:val="28"/>
          <w:szCs w:val="28"/>
        </w:rPr>
        <w:t>To make use of my interpersonal skill</w:t>
      </w:r>
      <w:r w:rsidR="006543A9" w:rsidRPr="00C83108">
        <w:rPr>
          <w:rFonts w:ascii="Calibri" w:hAnsi="Calibri" w:cs="Calibri"/>
          <w:sz w:val="28"/>
          <w:szCs w:val="28"/>
        </w:rPr>
        <w:t>s</w:t>
      </w:r>
      <w:r w:rsidRPr="00C83108">
        <w:rPr>
          <w:rFonts w:ascii="Calibri" w:hAnsi="Calibri" w:cs="Calibri"/>
          <w:sz w:val="28"/>
          <w:szCs w:val="28"/>
        </w:rPr>
        <w:t xml:space="preserve"> to achieve goals of a company </w:t>
      </w:r>
      <w:r w:rsidR="006543A9" w:rsidRPr="00C83108">
        <w:rPr>
          <w:rFonts w:ascii="Calibri" w:hAnsi="Calibri" w:cs="Calibri"/>
          <w:sz w:val="28"/>
          <w:szCs w:val="28"/>
        </w:rPr>
        <w:t>that focuses on customer satisfaction and customer experience.</w:t>
      </w:r>
    </w:p>
    <w:p w14:paraId="5E64AA55" w14:textId="77777777" w:rsidR="0022537B" w:rsidRPr="00C83108" w:rsidRDefault="000B7078" w:rsidP="00466752">
      <w:pPr>
        <w:tabs>
          <w:tab w:val="left" w:pos="1793"/>
        </w:tabs>
        <w:rPr>
          <w:rFonts w:ascii="Calibri" w:hAnsi="Calibri" w:cs="Calibri"/>
          <w:sz w:val="28"/>
          <w:szCs w:val="28"/>
        </w:rPr>
      </w:pPr>
      <w:r w:rsidRPr="00C83108">
        <w:rPr>
          <w:rFonts w:ascii="Calibri" w:hAnsi="Calibri" w:cs="Calibri"/>
          <w:sz w:val="28"/>
          <w:szCs w:val="28"/>
        </w:rPr>
        <w:tab/>
      </w:r>
    </w:p>
    <w:p w14:paraId="56E76B00" w14:textId="77777777" w:rsidR="006543A9" w:rsidRPr="008645C2" w:rsidRDefault="006543A9" w:rsidP="00466752">
      <w:pPr>
        <w:tabs>
          <w:tab w:val="left" w:pos="1793"/>
        </w:tabs>
        <w:rPr>
          <w:rFonts w:ascii="Calibri" w:hAnsi="Calibri" w:cs="Calibri"/>
          <w:sz w:val="16"/>
        </w:rPr>
      </w:pPr>
    </w:p>
    <w:p w14:paraId="0700BCF7" w14:textId="77777777" w:rsidR="000130BF" w:rsidRPr="00C83108" w:rsidRDefault="00270262" w:rsidP="00466752">
      <w:pPr>
        <w:shd w:val="clear" w:color="auto" w:fill="EEECE1"/>
        <w:tabs>
          <w:tab w:val="left" w:pos="1418"/>
        </w:tabs>
        <w:ind w:right="-154"/>
        <w:rPr>
          <w:rFonts w:ascii="Calibri" w:hAnsi="Calibri" w:cs="Calibri"/>
          <w:b/>
          <w:caps/>
          <w:spacing w:val="15"/>
          <w:sz w:val="28"/>
          <w:szCs w:val="28"/>
        </w:rPr>
      </w:pPr>
      <w:r w:rsidRPr="00C83108">
        <w:rPr>
          <w:rFonts w:ascii="Calibri" w:hAnsi="Calibri" w:cs="Calibri"/>
          <w:b/>
          <w:caps/>
          <w:spacing w:val="15"/>
          <w:sz w:val="28"/>
          <w:szCs w:val="28"/>
        </w:rPr>
        <w:t>Academic Record</w:t>
      </w:r>
    </w:p>
    <w:p w14:paraId="425DFAAA" w14:textId="77777777" w:rsidR="0019392F" w:rsidRPr="00C83108" w:rsidRDefault="0019392F" w:rsidP="00466752">
      <w:pPr>
        <w:tabs>
          <w:tab w:val="left" w:pos="1418"/>
        </w:tabs>
        <w:rPr>
          <w:rFonts w:ascii="Calibri" w:hAnsi="Calibri" w:cs="Calibri"/>
          <w:sz w:val="28"/>
          <w:szCs w:val="28"/>
        </w:rPr>
      </w:pPr>
    </w:p>
    <w:tbl>
      <w:tblPr>
        <w:tblW w:w="957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95"/>
        <w:gridCol w:w="3281"/>
        <w:gridCol w:w="1625"/>
        <w:gridCol w:w="1753"/>
        <w:gridCol w:w="1323"/>
      </w:tblGrid>
      <w:tr w:rsidR="006B6CBA" w:rsidRPr="00C83108" w14:paraId="20E7D6D1" w14:textId="77777777" w:rsidTr="00B1193B">
        <w:trPr>
          <w:trHeight w:val="368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14:paraId="2A6628AC" w14:textId="77777777" w:rsidR="0022537B" w:rsidRPr="00C83108" w:rsidRDefault="0022537B" w:rsidP="00466752">
            <w:pPr>
              <w:snapToGrid w:val="0"/>
              <w:ind w:left="10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83108">
              <w:rPr>
                <w:rFonts w:ascii="Calibri" w:hAnsi="Calibri" w:cs="Calibri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14:paraId="2C330AF4" w14:textId="77777777" w:rsidR="0022537B" w:rsidRPr="00C83108" w:rsidRDefault="0022537B" w:rsidP="0046675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83108">
              <w:rPr>
                <w:rFonts w:ascii="Calibri" w:hAnsi="Calibri" w:cs="Calibri"/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14:paraId="3D37FC85" w14:textId="77777777" w:rsidR="0022537B" w:rsidRPr="00C83108" w:rsidRDefault="0022537B" w:rsidP="0046675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83108">
              <w:rPr>
                <w:rFonts w:ascii="Calibri" w:hAnsi="Calibri" w:cs="Calibri"/>
                <w:b/>
                <w:bCs/>
                <w:sz w:val="28"/>
                <w:szCs w:val="28"/>
              </w:rPr>
              <w:t>Board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14:paraId="27DF57E7" w14:textId="77777777" w:rsidR="0022537B" w:rsidRPr="00C83108" w:rsidRDefault="006B6CBA" w:rsidP="00466752">
            <w:pPr>
              <w:snapToGrid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83108">
              <w:rPr>
                <w:rFonts w:ascii="Calibri" w:hAnsi="Calibri" w:cs="Calibri"/>
                <w:b/>
                <w:bCs/>
                <w:sz w:val="28"/>
                <w:szCs w:val="28"/>
              </w:rPr>
              <w:t>Completion By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14:paraId="3E3C0DBD" w14:textId="77777777" w:rsidR="0022537B" w:rsidRPr="00C83108" w:rsidRDefault="000500F0" w:rsidP="0046675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83108">
              <w:rPr>
                <w:rFonts w:ascii="Calibri" w:hAnsi="Calibri" w:cs="Calibri"/>
                <w:b/>
                <w:bCs/>
                <w:sz w:val="28"/>
                <w:szCs w:val="28"/>
              </w:rPr>
              <w:t>Marks (</w:t>
            </w:r>
            <w:r w:rsidR="0022537B" w:rsidRPr="00C83108">
              <w:rPr>
                <w:rFonts w:ascii="Calibri" w:hAnsi="Calibri" w:cs="Calibri"/>
                <w:b/>
                <w:bCs/>
                <w:sz w:val="28"/>
                <w:szCs w:val="28"/>
              </w:rPr>
              <w:t>%)</w:t>
            </w:r>
          </w:p>
        </w:tc>
      </w:tr>
      <w:tr w:rsidR="006B6CBA" w:rsidRPr="00C83108" w14:paraId="4FD9A3AD" w14:textId="77777777" w:rsidTr="00B1193B">
        <w:trPr>
          <w:trHeight w:val="773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14:paraId="7928CA84" w14:textId="2D9693A7" w:rsidR="0022537B" w:rsidRPr="00C83108" w:rsidRDefault="003E42AA" w:rsidP="00466752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BSC(CS</w:t>
            </w:r>
            <w:r w:rsidR="0048382A" w:rsidRPr="00C83108"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EE2BCE" w14:textId="68544C73" w:rsidR="00B65B01" w:rsidRPr="003E42AA" w:rsidRDefault="003E42AA" w:rsidP="003E42AA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proofErr w:type="spellStart"/>
            <w:r w:rsidRPr="003E42AA">
              <w:rPr>
                <w:rFonts w:ascii="Calibri" w:hAnsi="Calibri" w:cs="Calibri"/>
                <w:bCs/>
                <w:color w:val="000000"/>
                <w:sz w:val="32"/>
                <w:szCs w:val="32"/>
              </w:rPr>
              <w:t>L.R.G.Government</w:t>
            </w:r>
            <w:proofErr w:type="spellEnd"/>
            <w:r w:rsidRPr="003E42AA">
              <w:rPr>
                <w:rFonts w:ascii="Calibri" w:hAnsi="Calibri" w:cs="Calibri"/>
                <w:bCs/>
                <w:color w:val="000000"/>
                <w:sz w:val="32"/>
                <w:szCs w:val="32"/>
              </w:rPr>
              <w:t xml:space="preserve"> Arts College For Women Tirupur-641667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134F6F" w14:textId="77777777" w:rsidR="0022537B" w:rsidRPr="00C83108" w:rsidRDefault="0048382A" w:rsidP="0046675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C83108">
              <w:rPr>
                <w:rFonts w:ascii="Calibri" w:hAnsi="Calibri" w:cs="Calibri"/>
                <w:sz w:val="28"/>
                <w:szCs w:val="28"/>
              </w:rPr>
              <w:t>Bharathiyar</w:t>
            </w:r>
            <w:proofErr w:type="spellEnd"/>
            <w:r w:rsidRPr="00C83108">
              <w:rPr>
                <w:rFonts w:ascii="Calibri" w:hAnsi="Calibri" w:cs="Calibri"/>
                <w:sz w:val="28"/>
                <w:szCs w:val="28"/>
              </w:rPr>
              <w:t xml:space="preserve"> University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DB27BF" w14:textId="09B02C7B" w:rsidR="0022537B" w:rsidRPr="00C83108" w:rsidRDefault="0071034B" w:rsidP="00211BB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83108">
              <w:rPr>
                <w:sz w:val="28"/>
                <w:szCs w:val="28"/>
              </w:rPr>
              <w:t>20</w:t>
            </w:r>
            <w:r w:rsidR="003E42AA">
              <w:rPr>
                <w:sz w:val="28"/>
                <w:szCs w:val="28"/>
              </w:rPr>
              <w:t>24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09CBC" w14:textId="13DE00D6" w:rsidR="0022537B" w:rsidRPr="00C83108" w:rsidRDefault="003E42AA" w:rsidP="00211BB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48382A" w:rsidRPr="00C83108">
              <w:rPr>
                <w:sz w:val="28"/>
                <w:szCs w:val="28"/>
              </w:rPr>
              <w:t>0</w:t>
            </w:r>
          </w:p>
        </w:tc>
      </w:tr>
      <w:tr w:rsidR="00BD54DB" w:rsidRPr="00C83108" w14:paraId="7E61BF97" w14:textId="77777777" w:rsidTr="00B1193B">
        <w:trPr>
          <w:trHeight w:val="804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14:paraId="6B68F358" w14:textId="77777777" w:rsidR="00BD54DB" w:rsidRPr="00C83108" w:rsidRDefault="00BD54DB" w:rsidP="00BD54DB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C83108">
              <w:rPr>
                <w:rFonts w:ascii="Calibri" w:hAnsi="Calibri" w:cs="Calibri"/>
                <w:b/>
                <w:sz w:val="28"/>
                <w:szCs w:val="28"/>
              </w:rPr>
              <w:t>XII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4C6C75" w14:textId="0DD4103F" w:rsidR="00BD54DB" w:rsidRPr="00C83108" w:rsidRDefault="0048382A" w:rsidP="00BD54D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C83108">
              <w:rPr>
                <w:rFonts w:asciiTheme="minorHAnsi" w:hAnsiTheme="minorHAnsi" w:cstheme="minorHAnsi"/>
                <w:sz w:val="28"/>
                <w:szCs w:val="28"/>
              </w:rPr>
              <w:t>PVKN.Hr.Sec.School</w:t>
            </w:r>
            <w:proofErr w:type="spellEnd"/>
            <w:r w:rsidR="00B65B01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="00B65B01">
              <w:rPr>
                <w:rFonts w:asciiTheme="minorHAnsi" w:hAnsiTheme="minorHAnsi" w:cstheme="minorHAnsi"/>
                <w:sz w:val="28"/>
                <w:szCs w:val="28"/>
              </w:rPr>
              <w:t>pongalur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E99726" w14:textId="77777777" w:rsidR="00BD54DB" w:rsidRPr="00C83108" w:rsidRDefault="0048382A" w:rsidP="00BD54D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C83108">
              <w:rPr>
                <w:rFonts w:ascii="Calibri" w:hAnsi="Calibri" w:cs="Calibri"/>
                <w:sz w:val="28"/>
                <w:szCs w:val="28"/>
              </w:rPr>
              <w:t>Stateboard</w:t>
            </w:r>
            <w:proofErr w:type="spellEnd"/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58740F" w14:textId="548BDA90" w:rsidR="00BD54DB" w:rsidRPr="00C83108" w:rsidRDefault="003E42AA" w:rsidP="00BD54D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9229E" w14:textId="441BA21D" w:rsidR="00BD54DB" w:rsidRPr="00C83108" w:rsidRDefault="003E42AA" w:rsidP="00BD54D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</w:tr>
      <w:tr w:rsidR="00BD54DB" w:rsidRPr="00C83108" w14:paraId="5253492A" w14:textId="77777777" w:rsidTr="00B1193B">
        <w:trPr>
          <w:trHeight w:val="804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14:paraId="07000CE7" w14:textId="77777777" w:rsidR="00BD54DB" w:rsidRPr="00C83108" w:rsidRDefault="0048382A" w:rsidP="00BD54DB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C83108">
              <w:rPr>
                <w:rFonts w:ascii="Calibri" w:hAnsi="Calibri" w:cs="Calibri"/>
                <w:b/>
                <w:sz w:val="28"/>
                <w:szCs w:val="28"/>
              </w:rPr>
              <w:t>X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FBB5F0" w14:textId="1B80085F" w:rsidR="00BD54DB" w:rsidRPr="00C83108" w:rsidRDefault="0048382A" w:rsidP="00BD54D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C83108">
              <w:rPr>
                <w:rFonts w:asciiTheme="minorHAnsi" w:hAnsiTheme="minorHAnsi" w:cstheme="minorHAnsi"/>
                <w:sz w:val="28"/>
                <w:szCs w:val="28"/>
              </w:rPr>
              <w:t>PVKN.Hr.Sec.School</w:t>
            </w:r>
            <w:proofErr w:type="spellEnd"/>
            <w:r w:rsidR="00B65B01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="00B65B01">
              <w:rPr>
                <w:rFonts w:asciiTheme="minorHAnsi" w:hAnsiTheme="minorHAnsi" w:cstheme="minorHAnsi"/>
                <w:sz w:val="28"/>
                <w:szCs w:val="28"/>
              </w:rPr>
              <w:t>pongalur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7F7E9E" w14:textId="77777777" w:rsidR="00BD54DB" w:rsidRPr="00C83108" w:rsidRDefault="0048382A" w:rsidP="00BD54D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C83108">
              <w:rPr>
                <w:rFonts w:ascii="Calibri" w:hAnsi="Calibri" w:cs="Calibri"/>
                <w:sz w:val="28"/>
                <w:szCs w:val="28"/>
              </w:rPr>
              <w:t>Stateboard</w:t>
            </w:r>
            <w:proofErr w:type="spellEnd"/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2969B5" w14:textId="6116ABB6" w:rsidR="00BD54DB" w:rsidRPr="00C83108" w:rsidRDefault="003E42AA" w:rsidP="00BD54D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2018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93DC3" w14:textId="18A28E87" w:rsidR="00BD54DB" w:rsidRPr="00C83108" w:rsidRDefault="003E42AA" w:rsidP="00BD54D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92</w:t>
            </w:r>
          </w:p>
        </w:tc>
      </w:tr>
    </w:tbl>
    <w:p w14:paraId="227FBA80" w14:textId="77777777" w:rsidR="00B1193B" w:rsidRPr="00C83108" w:rsidRDefault="00B1193B" w:rsidP="00466752">
      <w:pPr>
        <w:tabs>
          <w:tab w:val="left" w:pos="1418"/>
        </w:tabs>
        <w:rPr>
          <w:rFonts w:ascii="Calibri" w:hAnsi="Calibri" w:cs="Calibri"/>
          <w:sz w:val="28"/>
          <w:szCs w:val="28"/>
        </w:rPr>
      </w:pPr>
    </w:p>
    <w:p w14:paraId="1922782D" w14:textId="77777777" w:rsidR="009D4EB9" w:rsidRPr="00C83108" w:rsidRDefault="00016C31" w:rsidP="00466752">
      <w:pPr>
        <w:shd w:val="clear" w:color="auto" w:fill="EEECE1"/>
        <w:tabs>
          <w:tab w:val="left" w:pos="1418"/>
        </w:tabs>
        <w:ind w:right="-154"/>
        <w:rPr>
          <w:rFonts w:ascii="Calibri" w:hAnsi="Calibri" w:cs="Calibri"/>
          <w:b/>
          <w:caps/>
          <w:spacing w:val="15"/>
          <w:sz w:val="28"/>
          <w:szCs w:val="28"/>
        </w:rPr>
      </w:pPr>
      <w:r w:rsidRPr="00C83108">
        <w:rPr>
          <w:rFonts w:ascii="Calibri" w:hAnsi="Calibri" w:cs="Calibri"/>
          <w:b/>
          <w:caps/>
          <w:spacing w:val="15"/>
          <w:sz w:val="28"/>
          <w:szCs w:val="28"/>
        </w:rPr>
        <w:t>Area</w:t>
      </w:r>
      <w:r w:rsidR="00AE0EE3" w:rsidRPr="00C83108">
        <w:rPr>
          <w:rFonts w:ascii="Calibri" w:hAnsi="Calibri" w:cs="Calibri"/>
          <w:b/>
          <w:caps/>
          <w:spacing w:val="15"/>
          <w:sz w:val="28"/>
          <w:szCs w:val="28"/>
        </w:rPr>
        <w:t>S</w:t>
      </w:r>
      <w:r w:rsidRPr="00C83108">
        <w:rPr>
          <w:rFonts w:ascii="Calibri" w:hAnsi="Calibri" w:cs="Calibri"/>
          <w:b/>
          <w:caps/>
          <w:spacing w:val="15"/>
          <w:sz w:val="28"/>
          <w:szCs w:val="28"/>
        </w:rPr>
        <w:t xml:space="preserve"> of Interest</w:t>
      </w:r>
    </w:p>
    <w:p w14:paraId="5A690840" w14:textId="77777777" w:rsidR="000951FB" w:rsidRPr="00C83108" w:rsidRDefault="000951FB" w:rsidP="00466752">
      <w:pPr>
        <w:shd w:val="clear" w:color="auto" w:fill="EEECE1"/>
        <w:tabs>
          <w:tab w:val="left" w:pos="1418"/>
        </w:tabs>
        <w:ind w:right="-154"/>
        <w:rPr>
          <w:rFonts w:ascii="Calibri" w:hAnsi="Calibri" w:cs="Calibri"/>
          <w:b/>
          <w:caps/>
          <w:spacing w:val="15"/>
          <w:sz w:val="28"/>
          <w:szCs w:val="28"/>
        </w:rPr>
        <w:sectPr w:rsidR="000951FB" w:rsidRPr="00C83108" w:rsidSect="00826C68">
          <w:type w:val="continuous"/>
          <w:pgSz w:w="11906" w:h="16838"/>
          <w:pgMar w:top="993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A6E580B" w14:textId="77777777" w:rsidR="000951FB" w:rsidRPr="00C83108" w:rsidRDefault="000951FB" w:rsidP="000951FB">
      <w:pPr>
        <w:pStyle w:val="ListParagraph"/>
        <w:shd w:val="clear" w:color="auto" w:fill="FFFFFF" w:themeFill="background1"/>
        <w:tabs>
          <w:tab w:val="left" w:pos="1418"/>
        </w:tabs>
        <w:ind w:right="-154"/>
        <w:rPr>
          <w:rFonts w:ascii="Calibri" w:hAnsi="Calibri" w:cs="Calibri"/>
          <w:bCs/>
          <w:sz w:val="28"/>
          <w:szCs w:val="28"/>
        </w:rPr>
      </w:pPr>
    </w:p>
    <w:p w14:paraId="6E267ADB" w14:textId="674BC001" w:rsidR="00B65B01" w:rsidRPr="003E42AA" w:rsidRDefault="003E42AA" w:rsidP="003E42AA">
      <w:pPr>
        <w:pStyle w:val="ListParagraph"/>
        <w:numPr>
          <w:ilvl w:val="0"/>
          <w:numId w:val="35"/>
        </w:numPr>
        <w:shd w:val="clear" w:color="auto" w:fill="FFFFFF" w:themeFill="background1"/>
        <w:tabs>
          <w:tab w:val="left" w:pos="1418"/>
        </w:tabs>
        <w:ind w:right="-154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PROGRAMM</w:t>
      </w:r>
    </w:p>
    <w:p w14:paraId="03D78450" w14:textId="14FEDCCD" w:rsidR="00016C31" w:rsidRPr="00C83108" w:rsidRDefault="00016C31" w:rsidP="006543A9">
      <w:pPr>
        <w:shd w:val="clear" w:color="auto" w:fill="EEECE1"/>
        <w:tabs>
          <w:tab w:val="right" w:pos="9180"/>
        </w:tabs>
        <w:ind w:right="-154"/>
        <w:rPr>
          <w:rFonts w:ascii="Calibri" w:hAnsi="Calibri" w:cs="Calibri"/>
          <w:b/>
          <w:caps/>
          <w:spacing w:val="15"/>
          <w:sz w:val="28"/>
          <w:szCs w:val="28"/>
        </w:rPr>
      </w:pPr>
      <w:r w:rsidRPr="00C83108">
        <w:rPr>
          <w:rFonts w:ascii="Calibri" w:hAnsi="Calibri" w:cs="Calibri"/>
          <w:b/>
          <w:caps/>
          <w:spacing w:val="15"/>
          <w:sz w:val="28"/>
          <w:szCs w:val="28"/>
        </w:rPr>
        <w:lastRenderedPageBreak/>
        <w:t>Skill Set</w:t>
      </w:r>
      <w:r w:rsidR="006543A9" w:rsidRPr="00C83108">
        <w:rPr>
          <w:rFonts w:ascii="Calibri" w:hAnsi="Calibri" w:cs="Calibri"/>
          <w:b/>
          <w:caps/>
          <w:spacing w:val="15"/>
          <w:sz w:val="28"/>
          <w:szCs w:val="28"/>
        </w:rPr>
        <w:tab/>
      </w:r>
    </w:p>
    <w:p w14:paraId="3ACCE954" w14:textId="77777777" w:rsidR="006543A9" w:rsidRPr="00C83108" w:rsidRDefault="006543A9" w:rsidP="00F850D9">
      <w:pPr>
        <w:ind w:right="180"/>
        <w:jc w:val="both"/>
        <w:rPr>
          <w:rFonts w:ascii="Calibri" w:hAnsi="Calibri" w:cs="Calibri"/>
          <w:sz w:val="28"/>
          <w:szCs w:val="28"/>
          <w:lang w:val="pt-BR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095"/>
      </w:tblGrid>
      <w:tr w:rsidR="00C965B6" w:rsidRPr="00C83108" w14:paraId="0763B825" w14:textId="77777777" w:rsidTr="00C83108">
        <w:trPr>
          <w:trHeight w:val="455"/>
        </w:trPr>
        <w:tc>
          <w:tcPr>
            <w:tcW w:w="3085" w:type="dxa"/>
            <w:tcBorders>
              <w:right w:val="single" w:sz="4" w:space="0" w:color="auto"/>
            </w:tcBorders>
            <w:shd w:val="clear" w:color="auto" w:fill="EEECE1"/>
          </w:tcPr>
          <w:p w14:paraId="62202071" w14:textId="77777777" w:rsidR="00C965B6" w:rsidRPr="00C83108" w:rsidRDefault="009D63DB" w:rsidP="00466752">
            <w:pPr>
              <w:pStyle w:val="Achievement"/>
              <w:numPr>
                <w:ilvl w:val="0"/>
                <w:numId w:val="3"/>
              </w:numPr>
              <w:tabs>
                <w:tab w:val="left" w:pos="0"/>
              </w:tabs>
              <w:ind w:right="-525"/>
              <w:rPr>
                <w:rFonts w:ascii="Calibri" w:hAnsi="Calibri" w:cs="Calibri"/>
                <w:sz w:val="28"/>
                <w:szCs w:val="28"/>
              </w:rPr>
            </w:pPr>
            <w:r w:rsidRPr="00C83108">
              <w:rPr>
                <w:rFonts w:ascii="Calibri" w:hAnsi="Calibri" w:cs="Calibri"/>
                <w:sz w:val="28"/>
                <w:szCs w:val="28"/>
              </w:rPr>
              <w:t>Operating systems</w:t>
            </w:r>
          </w:p>
        </w:tc>
        <w:tc>
          <w:tcPr>
            <w:tcW w:w="6095" w:type="dxa"/>
            <w:tcBorders>
              <w:left w:val="single" w:sz="4" w:space="0" w:color="auto"/>
            </w:tcBorders>
          </w:tcPr>
          <w:p w14:paraId="05898298" w14:textId="3977F6EA" w:rsidR="00C965B6" w:rsidRPr="00C83108" w:rsidRDefault="009D63DB" w:rsidP="00AE657D">
            <w:pPr>
              <w:rPr>
                <w:rFonts w:ascii="Calibri" w:hAnsi="Calibri" w:cs="Calibri"/>
                <w:sz w:val="28"/>
                <w:szCs w:val="28"/>
                <w:lang w:eastAsia="ar-SA"/>
              </w:rPr>
            </w:pPr>
            <w:r w:rsidRPr="00C83108">
              <w:rPr>
                <w:rFonts w:ascii="Calibri" w:hAnsi="Calibri" w:cs="Calibri"/>
                <w:sz w:val="28"/>
                <w:szCs w:val="28"/>
              </w:rPr>
              <w:t>Windows</w:t>
            </w:r>
            <w:r w:rsidR="0048382A" w:rsidRPr="00C83108">
              <w:rPr>
                <w:rFonts w:ascii="Calibri" w:hAnsi="Calibri" w:cs="Calibri"/>
                <w:sz w:val="28"/>
                <w:szCs w:val="28"/>
              </w:rPr>
              <w:t>, Linux,</w:t>
            </w:r>
            <w:r w:rsidR="000951FB" w:rsidRPr="00C83108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48382A" w:rsidRPr="00C83108">
              <w:rPr>
                <w:rFonts w:ascii="Calibri" w:hAnsi="Calibri" w:cs="Calibri"/>
                <w:sz w:val="28"/>
                <w:szCs w:val="28"/>
              </w:rPr>
              <w:t>Ios</w:t>
            </w:r>
            <w:r w:rsidR="00AE657D" w:rsidRPr="00C83108">
              <w:rPr>
                <w:rFonts w:ascii="Calibri" w:hAnsi="Calibri" w:cs="Calibri"/>
                <w:sz w:val="28"/>
                <w:szCs w:val="28"/>
              </w:rPr>
              <w:t>,I</w:t>
            </w:r>
            <w:proofErr w:type="spellEnd"/>
            <w:r w:rsidR="00AE657D" w:rsidRPr="00C83108">
              <w:rPr>
                <w:rFonts w:ascii="Calibri" w:hAnsi="Calibri" w:cs="Calibri"/>
                <w:sz w:val="28"/>
                <w:szCs w:val="28"/>
              </w:rPr>
              <w:t xml:space="preserve"> mac</w:t>
            </w:r>
          </w:p>
        </w:tc>
      </w:tr>
      <w:tr w:rsidR="00C965B6" w:rsidRPr="00C83108" w14:paraId="72B8FB7D" w14:textId="77777777" w:rsidTr="00C83108">
        <w:tc>
          <w:tcPr>
            <w:tcW w:w="3085" w:type="dxa"/>
            <w:tcBorders>
              <w:right w:val="single" w:sz="4" w:space="0" w:color="auto"/>
            </w:tcBorders>
            <w:shd w:val="clear" w:color="auto" w:fill="EEECE1"/>
          </w:tcPr>
          <w:p w14:paraId="179C1C64" w14:textId="77777777" w:rsidR="00C965B6" w:rsidRPr="00C83108" w:rsidRDefault="009D63DB" w:rsidP="009D63DB">
            <w:pPr>
              <w:pStyle w:val="Achievement"/>
              <w:tabs>
                <w:tab w:val="clear" w:pos="720"/>
              </w:tabs>
              <w:ind w:left="0" w:right="-525" w:firstLine="0"/>
              <w:rPr>
                <w:rFonts w:ascii="Calibri" w:hAnsi="Calibri" w:cs="Calibri"/>
                <w:sz w:val="28"/>
                <w:szCs w:val="28"/>
              </w:rPr>
            </w:pPr>
            <w:r w:rsidRPr="00C83108">
              <w:rPr>
                <w:rFonts w:ascii="Calibri" w:hAnsi="Calibri" w:cs="Calibri"/>
                <w:sz w:val="28"/>
                <w:szCs w:val="28"/>
              </w:rPr>
              <w:t xml:space="preserve">Other </w:t>
            </w:r>
            <w:r w:rsidR="00E47C19" w:rsidRPr="00C83108">
              <w:rPr>
                <w:rFonts w:ascii="Calibri" w:hAnsi="Calibri" w:cs="Calibri"/>
                <w:sz w:val="28"/>
                <w:szCs w:val="28"/>
              </w:rPr>
              <w:t>software’s</w:t>
            </w:r>
          </w:p>
        </w:tc>
        <w:tc>
          <w:tcPr>
            <w:tcW w:w="6095" w:type="dxa"/>
            <w:tcBorders>
              <w:left w:val="single" w:sz="4" w:space="0" w:color="auto"/>
            </w:tcBorders>
          </w:tcPr>
          <w:p w14:paraId="536CEF80" w14:textId="77777777" w:rsidR="00BC68FF" w:rsidRPr="00C83108" w:rsidRDefault="00BC68FF" w:rsidP="0071034B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sz w:val="28"/>
                <w:szCs w:val="28"/>
              </w:rPr>
            </w:pPr>
            <w:r w:rsidRPr="00C83108">
              <w:rPr>
                <w:rFonts w:ascii="Calibri" w:hAnsi="Calibri" w:cs="Calibri"/>
                <w:sz w:val="28"/>
                <w:szCs w:val="28"/>
              </w:rPr>
              <w:t xml:space="preserve">MS office </w:t>
            </w:r>
          </w:p>
          <w:p w14:paraId="5F39E32D" w14:textId="77777777" w:rsidR="00AE657D" w:rsidRPr="00C83108" w:rsidRDefault="00AE657D" w:rsidP="00AE657D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sz w:val="28"/>
                <w:szCs w:val="28"/>
              </w:rPr>
            </w:pPr>
            <w:r w:rsidRPr="00C83108">
              <w:rPr>
                <w:rFonts w:ascii="Calibri" w:hAnsi="Calibri" w:cs="Calibri"/>
                <w:sz w:val="28"/>
                <w:szCs w:val="28"/>
              </w:rPr>
              <w:t xml:space="preserve">Corel Draw </w:t>
            </w:r>
          </w:p>
          <w:p w14:paraId="169524FF" w14:textId="13DBB625" w:rsidR="00AE657D" w:rsidRPr="00C83108" w:rsidRDefault="00AE657D" w:rsidP="00AE657D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sz w:val="28"/>
                <w:szCs w:val="28"/>
              </w:rPr>
            </w:pPr>
            <w:r w:rsidRPr="00C83108">
              <w:rPr>
                <w:rFonts w:ascii="Calibri" w:hAnsi="Calibri" w:cs="Calibri"/>
                <w:sz w:val="28"/>
                <w:szCs w:val="28"/>
              </w:rPr>
              <w:t>Photoshop</w:t>
            </w:r>
          </w:p>
        </w:tc>
      </w:tr>
    </w:tbl>
    <w:p w14:paraId="51AC79EC" w14:textId="77777777" w:rsidR="000951FB" w:rsidRPr="00C83108" w:rsidRDefault="000951FB" w:rsidP="00B1193B">
      <w:pPr>
        <w:spacing w:line="276" w:lineRule="auto"/>
        <w:rPr>
          <w:sz w:val="28"/>
          <w:szCs w:val="28"/>
        </w:rPr>
      </w:pPr>
    </w:p>
    <w:p w14:paraId="60CE23F4" w14:textId="77777777" w:rsidR="00A97396" w:rsidRPr="00C83108" w:rsidRDefault="00A97396" w:rsidP="000E2715">
      <w:pPr>
        <w:shd w:val="clear" w:color="auto" w:fill="EEECE1"/>
        <w:tabs>
          <w:tab w:val="left" w:pos="1418"/>
        </w:tabs>
        <w:ind w:right="-154"/>
        <w:rPr>
          <w:rFonts w:ascii="Calibri" w:hAnsi="Calibri" w:cs="Calibri"/>
          <w:b/>
          <w:caps/>
          <w:spacing w:val="15"/>
          <w:sz w:val="28"/>
          <w:szCs w:val="28"/>
        </w:rPr>
      </w:pPr>
      <w:r w:rsidRPr="00C83108">
        <w:rPr>
          <w:rFonts w:ascii="Calibri" w:hAnsi="Calibri" w:cs="Calibri"/>
          <w:b/>
          <w:caps/>
          <w:spacing w:val="15"/>
          <w:sz w:val="28"/>
          <w:szCs w:val="28"/>
        </w:rPr>
        <w:t>Declaration</w:t>
      </w:r>
    </w:p>
    <w:p w14:paraId="5F4643F2" w14:textId="77777777" w:rsidR="00E47C19" w:rsidRPr="00C83108" w:rsidRDefault="00C87E87" w:rsidP="000E2715">
      <w:pPr>
        <w:tabs>
          <w:tab w:val="left" w:pos="1418"/>
        </w:tabs>
        <w:spacing w:before="60"/>
        <w:ind w:right="-154"/>
        <w:jc w:val="both"/>
        <w:rPr>
          <w:rFonts w:ascii="Calibri" w:hAnsi="Calibri" w:cs="Calibri"/>
          <w:sz w:val="28"/>
          <w:szCs w:val="28"/>
        </w:rPr>
      </w:pPr>
      <w:r w:rsidRPr="00C83108">
        <w:rPr>
          <w:rFonts w:ascii="Calibri" w:hAnsi="Calibri" w:cs="Calibri"/>
          <w:sz w:val="28"/>
          <w:szCs w:val="28"/>
        </w:rPr>
        <w:tab/>
      </w:r>
    </w:p>
    <w:p w14:paraId="25A981DE" w14:textId="7892B113" w:rsidR="000E2715" w:rsidRPr="00C83108" w:rsidRDefault="000E2715" w:rsidP="000E2715">
      <w:pPr>
        <w:tabs>
          <w:tab w:val="left" w:pos="1418"/>
        </w:tabs>
        <w:spacing w:before="60"/>
        <w:ind w:right="-154"/>
        <w:jc w:val="both"/>
        <w:rPr>
          <w:rFonts w:ascii="Calibri" w:hAnsi="Calibri" w:cs="Calibri"/>
          <w:sz w:val="28"/>
          <w:szCs w:val="28"/>
        </w:rPr>
      </w:pPr>
      <w:r w:rsidRPr="00C83108">
        <w:rPr>
          <w:rFonts w:ascii="Calibri" w:hAnsi="Calibri" w:cs="Calibri"/>
          <w:sz w:val="28"/>
          <w:szCs w:val="28"/>
        </w:rPr>
        <w:tab/>
        <w:t>I,</w:t>
      </w:r>
      <w:r w:rsidR="00312D24" w:rsidRPr="00C8310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E42AA">
        <w:rPr>
          <w:rFonts w:ascii="Calibri" w:hAnsi="Calibri" w:cs="Calibri"/>
          <w:sz w:val="28"/>
          <w:szCs w:val="28"/>
        </w:rPr>
        <w:t>varsha</w:t>
      </w:r>
      <w:proofErr w:type="spellEnd"/>
      <w:r w:rsidRPr="00C83108">
        <w:rPr>
          <w:rFonts w:ascii="Calibri" w:hAnsi="Calibri" w:cs="Calibri"/>
          <w:sz w:val="28"/>
          <w:szCs w:val="28"/>
        </w:rPr>
        <w:t>, do hereby confirm that the information given above is true to the best of my knowledge.</w:t>
      </w:r>
    </w:p>
    <w:p w14:paraId="72E7EB26" w14:textId="77777777" w:rsidR="00A97396" w:rsidRPr="00C83108" w:rsidRDefault="00A97396" w:rsidP="000E2715">
      <w:pPr>
        <w:tabs>
          <w:tab w:val="left" w:pos="1418"/>
        </w:tabs>
        <w:ind w:right="-154"/>
        <w:jc w:val="both"/>
        <w:rPr>
          <w:rFonts w:ascii="Calibri" w:hAnsi="Calibri" w:cs="Calibri"/>
          <w:sz w:val="28"/>
          <w:szCs w:val="28"/>
        </w:rPr>
      </w:pPr>
    </w:p>
    <w:p w14:paraId="46351846" w14:textId="77777777" w:rsidR="00E47C19" w:rsidRPr="00C83108" w:rsidRDefault="00E47C19" w:rsidP="00466752">
      <w:pPr>
        <w:rPr>
          <w:rFonts w:ascii="Calibri" w:hAnsi="Calibri" w:cs="Calibri"/>
          <w:sz w:val="28"/>
          <w:szCs w:val="28"/>
        </w:rPr>
      </w:pPr>
    </w:p>
    <w:p w14:paraId="7DF11EDA" w14:textId="77777777" w:rsidR="00E47C19" w:rsidRPr="00C83108" w:rsidRDefault="00E47C19" w:rsidP="00466752">
      <w:pPr>
        <w:rPr>
          <w:rFonts w:ascii="Calibri" w:hAnsi="Calibri" w:cs="Calibri"/>
          <w:sz w:val="28"/>
          <w:szCs w:val="28"/>
        </w:rPr>
      </w:pPr>
    </w:p>
    <w:p w14:paraId="263980D7" w14:textId="1914F1DE" w:rsidR="00A97396" w:rsidRPr="00C83108" w:rsidRDefault="000951FB" w:rsidP="00466752">
      <w:pPr>
        <w:rPr>
          <w:rFonts w:ascii="Calibri" w:hAnsi="Calibri" w:cs="Calibri"/>
          <w:sz w:val="28"/>
          <w:szCs w:val="28"/>
        </w:rPr>
      </w:pPr>
      <w:r w:rsidRPr="00A650B9">
        <w:rPr>
          <w:rFonts w:ascii="Calibri" w:hAnsi="Calibri" w:cs="Calibri"/>
          <w:b/>
          <w:bCs/>
          <w:sz w:val="28"/>
          <w:szCs w:val="28"/>
        </w:rPr>
        <w:t>Place:</w:t>
      </w:r>
      <w:r w:rsidR="00B65B01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29995DE3" w14:textId="34B183AA" w:rsidR="00C83108" w:rsidRDefault="00A97396" w:rsidP="00D85662">
      <w:pPr>
        <w:ind w:left="720" w:right="-154" w:hanging="720"/>
        <w:rPr>
          <w:rFonts w:ascii="Calibri" w:hAnsi="Calibri" w:cs="Calibri"/>
          <w:sz w:val="28"/>
          <w:szCs w:val="28"/>
        </w:rPr>
      </w:pPr>
      <w:r w:rsidRPr="00A650B9">
        <w:rPr>
          <w:rFonts w:ascii="Calibri" w:hAnsi="Calibri" w:cs="Calibri"/>
          <w:b/>
          <w:bCs/>
          <w:sz w:val="28"/>
          <w:szCs w:val="28"/>
        </w:rPr>
        <w:t>Date:</w:t>
      </w:r>
      <w:r w:rsidR="000951FB" w:rsidRPr="00C83108">
        <w:rPr>
          <w:rFonts w:ascii="Calibri" w:hAnsi="Calibri" w:cs="Calibri"/>
          <w:sz w:val="28"/>
          <w:szCs w:val="28"/>
        </w:rPr>
        <w:t xml:space="preserve"> </w:t>
      </w:r>
      <w:r w:rsidR="006E72DD" w:rsidRPr="00C83108">
        <w:rPr>
          <w:rFonts w:ascii="Calibri" w:hAnsi="Calibri" w:cs="Calibri"/>
          <w:sz w:val="28"/>
          <w:szCs w:val="28"/>
        </w:rPr>
        <w:tab/>
      </w:r>
      <w:r w:rsidR="006E72DD" w:rsidRPr="00C83108">
        <w:rPr>
          <w:rFonts w:ascii="Calibri" w:hAnsi="Calibri" w:cs="Calibri"/>
          <w:sz w:val="28"/>
          <w:szCs w:val="28"/>
        </w:rPr>
        <w:tab/>
      </w:r>
      <w:r w:rsidR="006E72DD" w:rsidRPr="00C83108">
        <w:rPr>
          <w:rFonts w:ascii="Calibri" w:hAnsi="Calibri" w:cs="Calibri"/>
          <w:sz w:val="28"/>
          <w:szCs w:val="28"/>
        </w:rPr>
        <w:tab/>
      </w:r>
    </w:p>
    <w:p w14:paraId="07108476" w14:textId="2A4694B8" w:rsidR="00DE6891" w:rsidRPr="00C83108" w:rsidRDefault="00C83108" w:rsidP="00D85662">
      <w:pPr>
        <w:ind w:left="720" w:right="-154"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="000951FB" w:rsidRPr="00C83108">
        <w:rPr>
          <w:rFonts w:ascii="Calibri" w:hAnsi="Calibri" w:cs="Calibri"/>
          <w:sz w:val="28"/>
          <w:szCs w:val="28"/>
        </w:rPr>
        <w:tab/>
      </w:r>
      <w:r w:rsidR="006E72DD" w:rsidRPr="00C83108">
        <w:rPr>
          <w:rFonts w:ascii="Calibri" w:hAnsi="Calibri" w:cs="Calibri"/>
          <w:sz w:val="28"/>
          <w:szCs w:val="28"/>
        </w:rPr>
        <w:tab/>
      </w:r>
      <w:r w:rsidR="006E72DD" w:rsidRPr="00C83108">
        <w:rPr>
          <w:rFonts w:ascii="Calibri" w:hAnsi="Calibri" w:cs="Calibri"/>
          <w:sz w:val="28"/>
          <w:szCs w:val="28"/>
        </w:rPr>
        <w:tab/>
      </w:r>
      <w:r w:rsidR="00A97396" w:rsidRPr="00C83108">
        <w:rPr>
          <w:rFonts w:ascii="Calibri" w:hAnsi="Calibri" w:cs="Calibri"/>
          <w:sz w:val="28"/>
          <w:szCs w:val="28"/>
        </w:rPr>
        <w:t>(</w:t>
      </w:r>
      <w:r w:rsidR="000951FB" w:rsidRPr="00C83108">
        <w:rPr>
          <w:rFonts w:ascii="Calibri" w:hAnsi="Calibri" w:cs="Calibri"/>
          <w:sz w:val="28"/>
          <w:szCs w:val="28"/>
        </w:rPr>
        <w:t xml:space="preserve"> V</w:t>
      </w:r>
      <w:r w:rsidR="003E42AA">
        <w:rPr>
          <w:rFonts w:ascii="Calibri" w:hAnsi="Calibri" w:cs="Calibri"/>
          <w:sz w:val="28"/>
          <w:szCs w:val="28"/>
        </w:rPr>
        <w:t>ARSHA R</w:t>
      </w:r>
      <w:bookmarkStart w:id="0" w:name="_GoBack"/>
      <w:bookmarkEnd w:id="0"/>
      <w:r w:rsidR="00A97396" w:rsidRPr="00C83108">
        <w:rPr>
          <w:rFonts w:ascii="Calibri" w:hAnsi="Calibri" w:cs="Calibri"/>
          <w:sz w:val="28"/>
          <w:szCs w:val="28"/>
        </w:rPr>
        <w:t>)</w:t>
      </w:r>
    </w:p>
    <w:sectPr w:rsidR="00DE6891" w:rsidRPr="00C83108" w:rsidSect="002950C3">
      <w:type w:val="continuous"/>
      <w:pgSz w:w="11906" w:h="16838"/>
      <w:pgMar w:top="993" w:right="1440" w:bottom="99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F6B5F1" w14:textId="77777777" w:rsidR="00FC7BF8" w:rsidRDefault="00FC7BF8" w:rsidP="00A33E24">
      <w:r>
        <w:separator/>
      </w:r>
    </w:p>
  </w:endnote>
  <w:endnote w:type="continuationSeparator" w:id="0">
    <w:p w14:paraId="7F73DD00" w14:textId="77777777" w:rsidR="00FC7BF8" w:rsidRDefault="00FC7BF8" w:rsidP="00A3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0DDED" w14:textId="77777777" w:rsidR="000951FB" w:rsidRDefault="000951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EA8E8" w14:textId="77777777" w:rsidR="002950C3" w:rsidRDefault="002950C3">
    <w:pPr>
      <w:pStyle w:val="Footer"/>
      <w:jc w:val="right"/>
    </w:pPr>
  </w:p>
  <w:p w14:paraId="0702BBA1" w14:textId="77777777" w:rsidR="002950C3" w:rsidRDefault="002950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05D9FC" w14:textId="77777777" w:rsidR="000951FB" w:rsidRDefault="000951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A8097" w14:textId="77777777" w:rsidR="00FC7BF8" w:rsidRDefault="00FC7BF8" w:rsidP="00A33E24">
      <w:r>
        <w:separator/>
      </w:r>
    </w:p>
  </w:footnote>
  <w:footnote w:type="continuationSeparator" w:id="0">
    <w:p w14:paraId="731DF619" w14:textId="77777777" w:rsidR="00FC7BF8" w:rsidRDefault="00FC7BF8" w:rsidP="00A33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02542F" w14:textId="77777777" w:rsidR="000951FB" w:rsidRDefault="000951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A270E" w14:textId="77777777" w:rsidR="000951FB" w:rsidRDefault="000951F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F94D5" w14:textId="77777777" w:rsidR="000951FB" w:rsidRDefault="000951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DC3326B"/>
    <w:multiLevelType w:val="hybridMultilevel"/>
    <w:tmpl w:val="EB56C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0C780D"/>
    <w:multiLevelType w:val="hybridMultilevel"/>
    <w:tmpl w:val="BDF0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6E6AA2"/>
    <w:multiLevelType w:val="hybridMultilevel"/>
    <w:tmpl w:val="16AC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1E43CF"/>
    <w:multiLevelType w:val="hybridMultilevel"/>
    <w:tmpl w:val="48707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026186"/>
    <w:multiLevelType w:val="hybridMultilevel"/>
    <w:tmpl w:val="413E5560"/>
    <w:lvl w:ilvl="0" w:tplc="0000000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BA3A76"/>
    <w:multiLevelType w:val="hybridMultilevel"/>
    <w:tmpl w:val="6B8E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14104C"/>
    <w:multiLevelType w:val="hybridMultilevel"/>
    <w:tmpl w:val="C086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697D23"/>
    <w:multiLevelType w:val="hybridMultilevel"/>
    <w:tmpl w:val="0846B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6E6B29"/>
    <w:multiLevelType w:val="hybridMultilevel"/>
    <w:tmpl w:val="93F2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A861F2"/>
    <w:multiLevelType w:val="multilevel"/>
    <w:tmpl w:val="4D7AB83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>
    <w:nsid w:val="369D5A0F"/>
    <w:multiLevelType w:val="hybridMultilevel"/>
    <w:tmpl w:val="78108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235B48"/>
    <w:multiLevelType w:val="hybridMultilevel"/>
    <w:tmpl w:val="5A7E1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3A429B"/>
    <w:multiLevelType w:val="hybridMultilevel"/>
    <w:tmpl w:val="1228E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28504A"/>
    <w:multiLevelType w:val="hybridMultilevel"/>
    <w:tmpl w:val="9C304330"/>
    <w:lvl w:ilvl="0" w:tplc="105E6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7E69F2"/>
    <w:multiLevelType w:val="hybridMultilevel"/>
    <w:tmpl w:val="899E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403AAC"/>
    <w:multiLevelType w:val="hybridMultilevel"/>
    <w:tmpl w:val="32682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5E114FB"/>
    <w:multiLevelType w:val="hybridMultilevel"/>
    <w:tmpl w:val="175471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8C32EA4"/>
    <w:multiLevelType w:val="hybridMultilevel"/>
    <w:tmpl w:val="26A60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810659"/>
    <w:multiLevelType w:val="multilevel"/>
    <w:tmpl w:val="5CA21B4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>
    <w:nsid w:val="54800BD5"/>
    <w:multiLevelType w:val="multilevel"/>
    <w:tmpl w:val="4D7AB83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5">
    <w:nsid w:val="55487024"/>
    <w:multiLevelType w:val="multilevel"/>
    <w:tmpl w:val="4D7AB83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6">
    <w:nsid w:val="57D00B6C"/>
    <w:multiLevelType w:val="hybridMultilevel"/>
    <w:tmpl w:val="B160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9C0104"/>
    <w:multiLevelType w:val="hybridMultilevel"/>
    <w:tmpl w:val="44CE1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81692D"/>
    <w:multiLevelType w:val="multilevel"/>
    <w:tmpl w:val="5CA21B4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9">
    <w:nsid w:val="70262D8D"/>
    <w:multiLevelType w:val="hybridMultilevel"/>
    <w:tmpl w:val="4DA2C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707E79"/>
    <w:multiLevelType w:val="hybridMultilevel"/>
    <w:tmpl w:val="646E3C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73C7CE9"/>
    <w:multiLevelType w:val="hybridMultilevel"/>
    <w:tmpl w:val="5A807400"/>
    <w:lvl w:ilvl="0" w:tplc="854417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75F4B8E"/>
    <w:multiLevelType w:val="hybridMultilevel"/>
    <w:tmpl w:val="82684C8E"/>
    <w:lvl w:ilvl="0" w:tplc="BBDA3788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17347C"/>
    <w:multiLevelType w:val="hybridMultilevel"/>
    <w:tmpl w:val="5A18B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A82B5D"/>
    <w:multiLevelType w:val="multilevel"/>
    <w:tmpl w:val="5CA21B4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6"/>
  </w:num>
  <w:num w:numId="9">
    <w:abstractNumId w:val="9"/>
  </w:num>
  <w:num w:numId="10">
    <w:abstractNumId w:val="30"/>
  </w:num>
  <w:num w:numId="11">
    <w:abstractNumId w:val="6"/>
  </w:num>
  <w:num w:numId="12">
    <w:abstractNumId w:val="20"/>
  </w:num>
  <w:num w:numId="13">
    <w:abstractNumId w:val="31"/>
  </w:num>
  <w:num w:numId="14">
    <w:abstractNumId w:val="18"/>
  </w:num>
  <w:num w:numId="1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7"/>
  </w:num>
  <w:num w:numId="18">
    <w:abstractNumId w:val="22"/>
  </w:num>
  <w:num w:numId="19">
    <w:abstractNumId w:val="21"/>
  </w:num>
  <w:num w:numId="20">
    <w:abstractNumId w:val="26"/>
  </w:num>
  <w:num w:numId="21">
    <w:abstractNumId w:val="24"/>
  </w:num>
  <w:num w:numId="22">
    <w:abstractNumId w:val="14"/>
  </w:num>
  <w:num w:numId="23">
    <w:abstractNumId w:val="25"/>
  </w:num>
  <w:num w:numId="24">
    <w:abstractNumId w:val="23"/>
  </w:num>
  <w:num w:numId="25">
    <w:abstractNumId w:val="34"/>
  </w:num>
  <w:num w:numId="26">
    <w:abstractNumId w:val="10"/>
  </w:num>
  <w:num w:numId="27">
    <w:abstractNumId w:val="28"/>
  </w:num>
  <w:num w:numId="28">
    <w:abstractNumId w:val="19"/>
  </w:num>
  <w:num w:numId="29">
    <w:abstractNumId w:val="29"/>
  </w:num>
  <w:num w:numId="30">
    <w:abstractNumId w:val="33"/>
  </w:num>
  <w:num w:numId="31">
    <w:abstractNumId w:val="15"/>
  </w:num>
  <w:num w:numId="32">
    <w:abstractNumId w:val="12"/>
  </w:num>
  <w:num w:numId="33">
    <w:abstractNumId w:val="27"/>
  </w:num>
  <w:num w:numId="34">
    <w:abstractNumId w:val="7"/>
  </w:num>
  <w:num w:numId="35">
    <w:abstractNumId w:val="11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A38"/>
    <w:rsid w:val="0000081B"/>
    <w:rsid w:val="000045D6"/>
    <w:rsid w:val="000068DA"/>
    <w:rsid w:val="00011FB8"/>
    <w:rsid w:val="00012728"/>
    <w:rsid w:val="000130BF"/>
    <w:rsid w:val="0001404A"/>
    <w:rsid w:val="00014DB2"/>
    <w:rsid w:val="00016C31"/>
    <w:rsid w:val="000170F5"/>
    <w:rsid w:val="000232C2"/>
    <w:rsid w:val="00024A47"/>
    <w:rsid w:val="00030B5B"/>
    <w:rsid w:val="000313A4"/>
    <w:rsid w:val="00031778"/>
    <w:rsid w:val="00032AD1"/>
    <w:rsid w:val="00040708"/>
    <w:rsid w:val="00040DC9"/>
    <w:rsid w:val="000415EF"/>
    <w:rsid w:val="00042C82"/>
    <w:rsid w:val="000457FA"/>
    <w:rsid w:val="00046908"/>
    <w:rsid w:val="000500F0"/>
    <w:rsid w:val="00050140"/>
    <w:rsid w:val="000600C2"/>
    <w:rsid w:val="0006021B"/>
    <w:rsid w:val="00062311"/>
    <w:rsid w:val="00063D58"/>
    <w:rsid w:val="000733E5"/>
    <w:rsid w:val="00074F0E"/>
    <w:rsid w:val="00076340"/>
    <w:rsid w:val="000854A6"/>
    <w:rsid w:val="000859E4"/>
    <w:rsid w:val="0008688F"/>
    <w:rsid w:val="00091F09"/>
    <w:rsid w:val="000951FB"/>
    <w:rsid w:val="00095657"/>
    <w:rsid w:val="0009713C"/>
    <w:rsid w:val="000A65CE"/>
    <w:rsid w:val="000A7FE6"/>
    <w:rsid w:val="000B6442"/>
    <w:rsid w:val="000B7078"/>
    <w:rsid w:val="000D30D3"/>
    <w:rsid w:val="000D65BA"/>
    <w:rsid w:val="000D702D"/>
    <w:rsid w:val="000E1388"/>
    <w:rsid w:val="000E2715"/>
    <w:rsid w:val="000F134A"/>
    <w:rsid w:val="000F1367"/>
    <w:rsid w:val="000F5612"/>
    <w:rsid w:val="000F63C9"/>
    <w:rsid w:val="000F6624"/>
    <w:rsid w:val="000F6641"/>
    <w:rsid w:val="00101067"/>
    <w:rsid w:val="001030AC"/>
    <w:rsid w:val="001037C5"/>
    <w:rsid w:val="001040B6"/>
    <w:rsid w:val="00106FFC"/>
    <w:rsid w:val="0011166F"/>
    <w:rsid w:val="00120DDF"/>
    <w:rsid w:val="001229E9"/>
    <w:rsid w:val="00126DBE"/>
    <w:rsid w:val="00131DC8"/>
    <w:rsid w:val="00136AC0"/>
    <w:rsid w:val="0013734C"/>
    <w:rsid w:val="00142324"/>
    <w:rsid w:val="00147A55"/>
    <w:rsid w:val="00152135"/>
    <w:rsid w:val="001546BC"/>
    <w:rsid w:val="0015487E"/>
    <w:rsid w:val="00156EC9"/>
    <w:rsid w:val="001577D5"/>
    <w:rsid w:val="00176447"/>
    <w:rsid w:val="0017769B"/>
    <w:rsid w:val="001879E3"/>
    <w:rsid w:val="0019392F"/>
    <w:rsid w:val="00195071"/>
    <w:rsid w:val="00195DC0"/>
    <w:rsid w:val="00195E00"/>
    <w:rsid w:val="001969B4"/>
    <w:rsid w:val="001A36FE"/>
    <w:rsid w:val="001A3737"/>
    <w:rsid w:val="001A6386"/>
    <w:rsid w:val="001A6840"/>
    <w:rsid w:val="001B0245"/>
    <w:rsid w:val="001B53C8"/>
    <w:rsid w:val="001C0883"/>
    <w:rsid w:val="001C70B8"/>
    <w:rsid w:val="001D22CD"/>
    <w:rsid w:val="001D35CF"/>
    <w:rsid w:val="001D5341"/>
    <w:rsid w:val="001E07BD"/>
    <w:rsid w:val="001E7402"/>
    <w:rsid w:val="001E7BBB"/>
    <w:rsid w:val="001F1DAC"/>
    <w:rsid w:val="001F51D3"/>
    <w:rsid w:val="001F54E4"/>
    <w:rsid w:val="001F5E3E"/>
    <w:rsid w:val="00211BB5"/>
    <w:rsid w:val="00211F58"/>
    <w:rsid w:val="0022537B"/>
    <w:rsid w:val="00225F05"/>
    <w:rsid w:val="00226467"/>
    <w:rsid w:val="00230E7F"/>
    <w:rsid w:val="00231FD0"/>
    <w:rsid w:val="00234827"/>
    <w:rsid w:val="00241028"/>
    <w:rsid w:val="002472D6"/>
    <w:rsid w:val="002524F5"/>
    <w:rsid w:val="0025264A"/>
    <w:rsid w:val="00256AFB"/>
    <w:rsid w:val="00260A3A"/>
    <w:rsid w:val="00266071"/>
    <w:rsid w:val="00270262"/>
    <w:rsid w:val="0027346D"/>
    <w:rsid w:val="00275816"/>
    <w:rsid w:val="002829A6"/>
    <w:rsid w:val="0028442B"/>
    <w:rsid w:val="00285B43"/>
    <w:rsid w:val="00286048"/>
    <w:rsid w:val="00290833"/>
    <w:rsid w:val="0029214F"/>
    <w:rsid w:val="0029495A"/>
    <w:rsid w:val="0029497E"/>
    <w:rsid w:val="00294A5A"/>
    <w:rsid w:val="002950C3"/>
    <w:rsid w:val="002A43C1"/>
    <w:rsid w:val="002B0B6D"/>
    <w:rsid w:val="002B4CFB"/>
    <w:rsid w:val="002C073F"/>
    <w:rsid w:val="002C09E7"/>
    <w:rsid w:val="002C459B"/>
    <w:rsid w:val="002C5D8E"/>
    <w:rsid w:val="002C7097"/>
    <w:rsid w:val="002D2E6D"/>
    <w:rsid w:val="002E2D14"/>
    <w:rsid w:val="002E56CE"/>
    <w:rsid w:val="002E70A5"/>
    <w:rsid w:val="002E75FF"/>
    <w:rsid w:val="002F161C"/>
    <w:rsid w:val="002F502B"/>
    <w:rsid w:val="002F52BE"/>
    <w:rsid w:val="002F5DDB"/>
    <w:rsid w:val="002F64A5"/>
    <w:rsid w:val="00301DDB"/>
    <w:rsid w:val="003025C8"/>
    <w:rsid w:val="003032CE"/>
    <w:rsid w:val="00304DA9"/>
    <w:rsid w:val="00306144"/>
    <w:rsid w:val="00312D24"/>
    <w:rsid w:val="0031391B"/>
    <w:rsid w:val="0031678B"/>
    <w:rsid w:val="00323030"/>
    <w:rsid w:val="0032402F"/>
    <w:rsid w:val="00324724"/>
    <w:rsid w:val="0032790A"/>
    <w:rsid w:val="00330F0F"/>
    <w:rsid w:val="00331A01"/>
    <w:rsid w:val="00333B44"/>
    <w:rsid w:val="003357A7"/>
    <w:rsid w:val="00336AAD"/>
    <w:rsid w:val="003414B8"/>
    <w:rsid w:val="00343523"/>
    <w:rsid w:val="00347924"/>
    <w:rsid w:val="00351FF8"/>
    <w:rsid w:val="00355695"/>
    <w:rsid w:val="003606B3"/>
    <w:rsid w:val="00360824"/>
    <w:rsid w:val="00363C9B"/>
    <w:rsid w:val="003653D9"/>
    <w:rsid w:val="003719FA"/>
    <w:rsid w:val="00372732"/>
    <w:rsid w:val="00375068"/>
    <w:rsid w:val="00382D30"/>
    <w:rsid w:val="0039370F"/>
    <w:rsid w:val="00394211"/>
    <w:rsid w:val="003A0189"/>
    <w:rsid w:val="003A2A86"/>
    <w:rsid w:val="003A646A"/>
    <w:rsid w:val="003B1036"/>
    <w:rsid w:val="003B1FC3"/>
    <w:rsid w:val="003B2A08"/>
    <w:rsid w:val="003C2420"/>
    <w:rsid w:val="003C55E1"/>
    <w:rsid w:val="003C5C38"/>
    <w:rsid w:val="003C7EB5"/>
    <w:rsid w:val="003D1693"/>
    <w:rsid w:val="003D1CAC"/>
    <w:rsid w:val="003D4D40"/>
    <w:rsid w:val="003E0805"/>
    <w:rsid w:val="003E0C78"/>
    <w:rsid w:val="003E42AA"/>
    <w:rsid w:val="003E70CB"/>
    <w:rsid w:val="004000C9"/>
    <w:rsid w:val="0040045B"/>
    <w:rsid w:val="004010C2"/>
    <w:rsid w:val="00401F13"/>
    <w:rsid w:val="00404C93"/>
    <w:rsid w:val="00405E77"/>
    <w:rsid w:val="00407F0E"/>
    <w:rsid w:val="00413C91"/>
    <w:rsid w:val="0042327A"/>
    <w:rsid w:val="00427A56"/>
    <w:rsid w:val="00427CEC"/>
    <w:rsid w:val="0043129F"/>
    <w:rsid w:val="00432867"/>
    <w:rsid w:val="004333A0"/>
    <w:rsid w:val="004404FE"/>
    <w:rsid w:val="00443564"/>
    <w:rsid w:val="004459A7"/>
    <w:rsid w:val="00445F08"/>
    <w:rsid w:val="00453526"/>
    <w:rsid w:val="004543CC"/>
    <w:rsid w:val="00457DB2"/>
    <w:rsid w:val="00457E17"/>
    <w:rsid w:val="00457ECF"/>
    <w:rsid w:val="00462721"/>
    <w:rsid w:val="00463D1F"/>
    <w:rsid w:val="00466752"/>
    <w:rsid w:val="00466AF1"/>
    <w:rsid w:val="00470447"/>
    <w:rsid w:val="00471137"/>
    <w:rsid w:val="0047644B"/>
    <w:rsid w:val="00481A1C"/>
    <w:rsid w:val="0048382A"/>
    <w:rsid w:val="004844FD"/>
    <w:rsid w:val="00484B14"/>
    <w:rsid w:val="004914C0"/>
    <w:rsid w:val="00491501"/>
    <w:rsid w:val="0049683B"/>
    <w:rsid w:val="00497007"/>
    <w:rsid w:val="004A1612"/>
    <w:rsid w:val="004A42C6"/>
    <w:rsid w:val="004B0B0E"/>
    <w:rsid w:val="004B4B00"/>
    <w:rsid w:val="004B4B7C"/>
    <w:rsid w:val="004B4C95"/>
    <w:rsid w:val="004C5730"/>
    <w:rsid w:val="004C64FF"/>
    <w:rsid w:val="004D42E9"/>
    <w:rsid w:val="004D5865"/>
    <w:rsid w:val="004D663A"/>
    <w:rsid w:val="004E27C5"/>
    <w:rsid w:val="004E474A"/>
    <w:rsid w:val="004E5A77"/>
    <w:rsid w:val="004F41DF"/>
    <w:rsid w:val="004F4222"/>
    <w:rsid w:val="004F56CC"/>
    <w:rsid w:val="0050106C"/>
    <w:rsid w:val="00501A38"/>
    <w:rsid w:val="00501CA0"/>
    <w:rsid w:val="00506708"/>
    <w:rsid w:val="0051597C"/>
    <w:rsid w:val="0052002F"/>
    <w:rsid w:val="0052106C"/>
    <w:rsid w:val="00522FC1"/>
    <w:rsid w:val="0052302E"/>
    <w:rsid w:val="00525230"/>
    <w:rsid w:val="005264B3"/>
    <w:rsid w:val="005301EE"/>
    <w:rsid w:val="0053093F"/>
    <w:rsid w:val="00532BF9"/>
    <w:rsid w:val="00535689"/>
    <w:rsid w:val="005359A0"/>
    <w:rsid w:val="005369E4"/>
    <w:rsid w:val="00540F32"/>
    <w:rsid w:val="005454FC"/>
    <w:rsid w:val="005511C1"/>
    <w:rsid w:val="00557A5E"/>
    <w:rsid w:val="005604FC"/>
    <w:rsid w:val="0056362F"/>
    <w:rsid w:val="005712C4"/>
    <w:rsid w:val="005806EA"/>
    <w:rsid w:val="005811F1"/>
    <w:rsid w:val="00581500"/>
    <w:rsid w:val="005823E7"/>
    <w:rsid w:val="00583C1C"/>
    <w:rsid w:val="00583E99"/>
    <w:rsid w:val="00584D6D"/>
    <w:rsid w:val="00585D0F"/>
    <w:rsid w:val="00590776"/>
    <w:rsid w:val="00591DA8"/>
    <w:rsid w:val="00597E65"/>
    <w:rsid w:val="005A14B6"/>
    <w:rsid w:val="005A40C9"/>
    <w:rsid w:val="005B5244"/>
    <w:rsid w:val="005C593F"/>
    <w:rsid w:val="005C6971"/>
    <w:rsid w:val="005D126E"/>
    <w:rsid w:val="005D2AAB"/>
    <w:rsid w:val="005E26E6"/>
    <w:rsid w:val="005E3B43"/>
    <w:rsid w:val="005E67CA"/>
    <w:rsid w:val="005F49D5"/>
    <w:rsid w:val="005F52FC"/>
    <w:rsid w:val="005F5814"/>
    <w:rsid w:val="005F7C23"/>
    <w:rsid w:val="0060054C"/>
    <w:rsid w:val="00602F2A"/>
    <w:rsid w:val="00603997"/>
    <w:rsid w:val="0060433E"/>
    <w:rsid w:val="00604F7C"/>
    <w:rsid w:val="006068A4"/>
    <w:rsid w:val="0061184C"/>
    <w:rsid w:val="0062097F"/>
    <w:rsid w:val="00620B40"/>
    <w:rsid w:val="00626127"/>
    <w:rsid w:val="00630667"/>
    <w:rsid w:val="00630D07"/>
    <w:rsid w:val="006354B1"/>
    <w:rsid w:val="00635C9A"/>
    <w:rsid w:val="00635E1C"/>
    <w:rsid w:val="00641A4F"/>
    <w:rsid w:val="006432D0"/>
    <w:rsid w:val="00646926"/>
    <w:rsid w:val="00650575"/>
    <w:rsid w:val="00653D14"/>
    <w:rsid w:val="006543A9"/>
    <w:rsid w:val="00654935"/>
    <w:rsid w:val="00660E76"/>
    <w:rsid w:val="00663BD2"/>
    <w:rsid w:val="006702A7"/>
    <w:rsid w:val="0067455B"/>
    <w:rsid w:val="00676A0F"/>
    <w:rsid w:val="00687C3D"/>
    <w:rsid w:val="00690A55"/>
    <w:rsid w:val="00697E85"/>
    <w:rsid w:val="006A00AE"/>
    <w:rsid w:val="006A1976"/>
    <w:rsid w:val="006A2A8B"/>
    <w:rsid w:val="006A7976"/>
    <w:rsid w:val="006B208A"/>
    <w:rsid w:val="006B57BD"/>
    <w:rsid w:val="006B6CBA"/>
    <w:rsid w:val="006B6EF0"/>
    <w:rsid w:val="006C5E22"/>
    <w:rsid w:val="006C7E58"/>
    <w:rsid w:val="006D34A9"/>
    <w:rsid w:val="006E1CC4"/>
    <w:rsid w:val="006E3C14"/>
    <w:rsid w:val="006E5E17"/>
    <w:rsid w:val="006E5E5E"/>
    <w:rsid w:val="006E661F"/>
    <w:rsid w:val="006E6742"/>
    <w:rsid w:val="006E72DD"/>
    <w:rsid w:val="006F2056"/>
    <w:rsid w:val="006F5E16"/>
    <w:rsid w:val="0071034B"/>
    <w:rsid w:val="0071269F"/>
    <w:rsid w:val="007152BC"/>
    <w:rsid w:val="007153B2"/>
    <w:rsid w:val="007160AD"/>
    <w:rsid w:val="00720701"/>
    <w:rsid w:val="007220BF"/>
    <w:rsid w:val="007249E7"/>
    <w:rsid w:val="00724F46"/>
    <w:rsid w:val="007256F2"/>
    <w:rsid w:val="00731856"/>
    <w:rsid w:val="007412E2"/>
    <w:rsid w:val="007415E6"/>
    <w:rsid w:val="00741CBD"/>
    <w:rsid w:val="007434BE"/>
    <w:rsid w:val="007434E1"/>
    <w:rsid w:val="0075042C"/>
    <w:rsid w:val="00752E6E"/>
    <w:rsid w:val="007706BA"/>
    <w:rsid w:val="00782B1C"/>
    <w:rsid w:val="0078305E"/>
    <w:rsid w:val="007836B0"/>
    <w:rsid w:val="00783BB2"/>
    <w:rsid w:val="00786E0D"/>
    <w:rsid w:val="0079090E"/>
    <w:rsid w:val="0079428D"/>
    <w:rsid w:val="00794C02"/>
    <w:rsid w:val="007959F9"/>
    <w:rsid w:val="007A1520"/>
    <w:rsid w:val="007A214E"/>
    <w:rsid w:val="007B147E"/>
    <w:rsid w:val="007B2DF3"/>
    <w:rsid w:val="007B645B"/>
    <w:rsid w:val="007B7A07"/>
    <w:rsid w:val="007C26B5"/>
    <w:rsid w:val="007C2D88"/>
    <w:rsid w:val="007C7D52"/>
    <w:rsid w:val="007D286C"/>
    <w:rsid w:val="007D4226"/>
    <w:rsid w:val="007E3F75"/>
    <w:rsid w:val="007E790D"/>
    <w:rsid w:val="007F2248"/>
    <w:rsid w:val="007F3CA0"/>
    <w:rsid w:val="007F4A21"/>
    <w:rsid w:val="00800972"/>
    <w:rsid w:val="008010E3"/>
    <w:rsid w:val="00801A6E"/>
    <w:rsid w:val="008036DF"/>
    <w:rsid w:val="0080762F"/>
    <w:rsid w:val="00811232"/>
    <w:rsid w:val="00811B15"/>
    <w:rsid w:val="00811DFA"/>
    <w:rsid w:val="00814355"/>
    <w:rsid w:val="0081610A"/>
    <w:rsid w:val="00817632"/>
    <w:rsid w:val="00821B64"/>
    <w:rsid w:val="00822961"/>
    <w:rsid w:val="008230B4"/>
    <w:rsid w:val="008238CB"/>
    <w:rsid w:val="00826C68"/>
    <w:rsid w:val="00827058"/>
    <w:rsid w:val="00832D03"/>
    <w:rsid w:val="0084375C"/>
    <w:rsid w:val="008464CC"/>
    <w:rsid w:val="008504B8"/>
    <w:rsid w:val="00851F47"/>
    <w:rsid w:val="008521BD"/>
    <w:rsid w:val="00854F22"/>
    <w:rsid w:val="00855B23"/>
    <w:rsid w:val="00862367"/>
    <w:rsid w:val="008645C2"/>
    <w:rsid w:val="008718E8"/>
    <w:rsid w:val="00871C73"/>
    <w:rsid w:val="00872FA6"/>
    <w:rsid w:val="0087493A"/>
    <w:rsid w:val="00874B9B"/>
    <w:rsid w:val="00876C14"/>
    <w:rsid w:val="008811B6"/>
    <w:rsid w:val="00893038"/>
    <w:rsid w:val="00894914"/>
    <w:rsid w:val="00894A5D"/>
    <w:rsid w:val="008A04DF"/>
    <w:rsid w:val="008B1548"/>
    <w:rsid w:val="008B482E"/>
    <w:rsid w:val="008C0648"/>
    <w:rsid w:val="008D2606"/>
    <w:rsid w:val="008D28AD"/>
    <w:rsid w:val="008D29D6"/>
    <w:rsid w:val="008D6FDC"/>
    <w:rsid w:val="008E0812"/>
    <w:rsid w:val="008E447E"/>
    <w:rsid w:val="008E4AAB"/>
    <w:rsid w:val="008E5072"/>
    <w:rsid w:val="008F6018"/>
    <w:rsid w:val="008F677F"/>
    <w:rsid w:val="00903384"/>
    <w:rsid w:val="00903889"/>
    <w:rsid w:val="0090467C"/>
    <w:rsid w:val="0090552C"/>
    <w:rsid w:val="009113AB"/>
    <w:rsid w:val="009126F0"/>
    <w:rsid w:val="0092290C"/>
    <w:rsid w:val="00930A6E"/>
    <w:rsid w:val="00933EAA"/>
    <w:rsid w:val="009346FD"/>
    <w:rsid w:val="00943635"/>
    <w:rsid w:val="0094411F"/>
    <w:rsid w:val="00945A3A"/>
    <w:rsid w:val="00951217"/>
    <w:rsid w:val="009516F8"/>
    <w:rsid w:val="0095287E"/>
    <w:rsid w:val="0095432A"/>
    <w:rsid w:val="00961B0A"/>
    <w:rsid w:val="00962034"/>
    <w:rsid w:val="009634B9"/>
    <w:rsid w:val="00970C5D"/>
    <w:rsid w:val="009719DA"/>
    <w:rsid w:val="00977DC5"/>
    <w:rsid w:val="00980DD6"/>
    <w:rsid w:val="00991715"/>
    <w:rsid w:val="0099175F"/>
    <w:rsid w:val="009A170B"/>
    <w:rsid w:val="009B05CB"/>
    <w:rsid w:val="009C0AE9"/>
    <w:rsid w:val="009C35BE"/>
    <w:rsid w:val="009C3826"/>
    <w:rsid w:val="009D0F70"/>
    <w:rsid w:val="009D3FA8"/>
    <w:rsid w:val="009D4EB9"/>
    <w:rsid w:val="009D63DB"/>
    <w:rsid w:val="009E58A9"/>
    <w:rsid w:val="009E5E19"/>
    <w:rsid w:val="009E6733"/>
    <w:rsid w:val="009E71EC"/>
    <w:rsid w:val="009E7428"/>
    <w:rsid w:val="009F1899"/>
    <w:rsid w:val="009F4830"/>
    <w:rsid w:val="009F6629"/>
    <w:rsid w:val="00A0387E"/>
    <w:rsid w:val="00A03EBC"/>
    <w:rsid w:val="00A04474"/>
    <w:rsid w:val="00A17413"/>
    <w:rsid w:val="00A2183C"/>
    <w:rsid w:val="00A2565A"/>
    <w:rsid w:val="00A26E82"/>
    <w:rsid w:val="00A30087"/>
    <w:rsid w:val="00A325DC"/>
    <w:rsid w:val="00A33E24"/>
    <w:rsid w:val="00A37925"/>
    <w:rsid w:val="00A40AE5"/>
    <w:rsid w:val="00A429A4"/>
    <w:rsid w:val="00A43253"/>
    <w:rsid w:val="00A4618B"/>
    <w:rsid w:val="00A56BF7"/>
    <w:rsid w:val="00A64372"/>
    <w:rsid w:val="00A650B9"/>
    <w:rsid w:val="00A719BB"/>
    <w:rsid w:val="00A737C2"/>
    <w:rsid w:val="00A738F1"/>
    <w:rsid w:val="00A741CE"/>
    <w:rsid w:val="00A75844"/>
    <w:rsid w:val="00A80766"/>
    <w:rsid w:val="00A8224B"/>
    <w:rsid w:val="00A84C10"/>
    <w:rsid w:val="00A928BC"/>
    <w:rsid w:val="00A93239"/>
    <w:rsid w:val="00A97396"/>
    <w:rsid w:val="00A97736"/>
    <w:rsid w:val="00AA6955"/>
    <w:rsid w:val="00AB3A42"/>
    <w:rsid w:val="00AB446B"/>
    <w:rsid w:val="00AB47EA"/>
    <w:rsid w:val="00AB6E81"/>
    <w:rsid w:val="00AC396F"/>
    <w:rsid w:val="00AC476A"/>
    <w:rsid w:val="00AC50D7"/>
    <w:rsid w:val="00AC67C6"/>
    <w:rsid w:val="00AD20FE"/>
    <w:rsid w:val="00AD4D38"/>
    <w:rsid w:val="00AD6E54"/>
    <w:rsid w:val="00AE0EE3"/>
    <w:rsid w:val="00AE12D1"/>
    <w:rsid w:val="00AE4853"/>
    <w:rsid w:val="00AE5897"/>
    <w:rsid w:val="00AE657D"/>
    <w:rsid w:val="00AF15C5"/>
    <w:rsid w:val="00AF24D7"/>
    <w:rsid w:val="00AF2AAA"/>
    <w:rsid w:val="00AF3EB0"/>
    <w:rsid w:val="00B02383"/>
    <w:rsid w:val="00B03C23"/>
    <w:rsid w:val="00B10629"/>
    <w:rsid w:val="00B1193B"/>
    <w:rsid w:val="00B13B2B"/>
    <w:rsid w:val="00B154FA"/>
    <w:rsid w:val="00B208A9"/>
    <w:rsid w:val="00B221A2"/>
    <w:rsid w:val="00B254BC"/>
    <w:rsid w:val="00B25C96"/>
    <w:rsid w:val="00B26D5B"/>
    <w:rsid w:val="00B30407"/>
    <w:rsid w:val="00B32C4C"/>
    <w:rsid w:val="00B34D28"/>
    <w:rsid w:val="00B35377"/>
    <w:rsid w:val="00B36634"/>
    <w:rsid w:val="00B423DB"/>
    <w:rsid w:val="00B44B23"/>
    <w:rsid w:val="00B465FF"/>
    <w:rsid w:val="00B6001C"/>
    <w:rsid w:val="00B65373"/>
    <w:rsid w:val="00B65B01"/>
    <w:rsid w:val="00B71DFD"/>
    <w:rsid w:val="00B72C1E"/>
    <w:rsid w:val="00B75938"/>
    <w:rsid w:val="00B82975"/>
    <w:rsid w:val="00B8360C"/>
    <w:rsid w:val="00B839FB"/>
    <w:rsid w:val="00B87070"/>
    <w:rsid w:val="00B904D1"/>
    <w:rsid w:val="00B914CF"/>
    <w:rsid w:val="00B9329D"/>
    <w:rsid w:val="00BA0EE4"/>
    <w:rsid w:val="00BA1D60"/>
    <w:rsid w:val="00BA2372"/>
    <w:rsid w:val="00BB0B90"/>
    <w:rsid w:val="00BB284B"/>
    <w:rsid w:val="00BB56A4"/>
    <w:rsid w:val="00BC07D9"/>
    <w:rsid w:val="00BC239D"/>
    <w:rsid w:val="00BC2945"/>
    <w:rsid w:val="00BC68FF"/>
    <w:rsid w:val="00BC7F81"/>
    <w:rsid w:val="00BD1011"/>
    <w:rsid w:val="00BD2B2A"/>
    <w:rsid w:val="00BD2CF6"/>
    <w:rsid w:val="00BD37F5"/>
    <w:rsid w:val="00BD54DB"/>
    <w:rsid w:val="00BE2A92"/>
    <w:rsid w:val="00BE6556"/>
    <w:rsid w:val="00BE6EC6"/>
    <w:rsid w:val="00BE707B"/>
    <w:rsid w:val="00BE7267"/>
    <w:rsid w:val="00BE73BC"/>
    <w:rsid w:val="00BF01DE"/>
    <w:rsid w:val="00BF390C"/>
    <w:rsid w:val="00BF4444"/>
    <w:rsid w:val="00BF6F73"/>
    <w:rsid w:val="00C0127B"/>
    <w:rsid w:val="00C05BB8"/>
    <w:rsid w:val="00C11520"/>
    <w:rsid w:val="00C128BD"/>
    <w:rsid w:val="00C14E32"/>
    <w:rsid w:val="00C2293E"/>
    <w:rsid w:val="00C23C9E"/>
    <w:rsid w:val="00C24465"/>
    <w:rsid w:val="00C31799"/>
    <w:rsid w:val="00C32F0C"/>
    <w:rsid w:val="00C33F82"/>
    <w:rsid w:val="00C35F2C"/>
    <w:rsid w:val="00C360E4"/>
    <w:rsid w:val="00C41471"/>
    <w:rsid w:val="00C4314D"/>
    <w:rsid w:val="00C46050"/>
    <w:rsid w:val="00C47B3A"/>
    <w:rsid w:val="00C508FB"/>
    <w:rsid w:val="00C56365"/>
    <w:rsid w:val="00C56940"/>
    <w:rsid w:val="00C572EB"/>
    <w:rsid w:val="00C612C4"/>
    <w:rsid w:val="00C61EC0"/>
    <w:rsid w:val="00C6251F"/>
    <w:rsid w:val="00C66035"/>
    <w:rsid w:val="00C708E9"/>
    <w:rsid w:val="00C71A58"/>
    <w:rsid w:val="00C73FDA"/>
    <w:rsid w:val="00C77872"/>
    <w:rsid w:val="00C77D67"/>
    <w:rsid w:val="00C83108"/>
    <w:rsid w:val="00C87E87"/>
    <w:rsid w:val="00C9106E"/>
    <w:rsid w:val="00C92012"/>
    <w:rsid w:val="00C93B98"/>
    <w:rsid w:val="00C965B6"/>
    <w:rsid w:val="00C97E7B"/>
    <w:rsid w:val="00CA2031"/>
    <w:rsid w:val="00CA5182"/>
    <w:rsid w:val="00CA7B17"/>
    <w:rsid w:val="00CB2264"/>
    <w:rsid w:val="00CC0080"/>
    <w:rsid w:val="00CC57B1"/>
    <w:rsid w:val="00CD30DE"/>
    <w:rsid w:val="00CD390E"/>
    <w:rsid w:val="00CD7085"/>
    <w:rsid w:val="00CE533D"/>
    <w:rsid w:val="00CE60E8"/>
    <w:rsid w:val="00CE6BE6"/>
    <w:rsid w:val="00D06C01"/>
    <w:rsid w:val="00D101D9"/>
    <w:rsid w:val="00D1299B"/>
    <w:rsid w:val="00D13B0B"/>
    <w:rsid w:val="00D16340"/>
    <w:rsid w:val="00D17511"/>
    <w:rsid w:val="00D25D40"/>
    <w:rsid w:val="00D26AFE"/>
    <w:rsid w:val="00D328B6"/>
    <w:rsid w:val="00D344E5"/>
    <w:rsid w:val="00D36CE2"/>
    <w:rsid w:val="00D41FE6"/>
    <w:rsid w:val="00D43669"/>
    <w:rsid w:val="00D638B2"/>
    <w:rsid w:val="00D653E6"/>
    <w:rsid w:val="00D6755F"/>
    <w:rsid w:val="00D7061B"/>
    <w:rsid w:val="00D75E04"/>
    <w:rsid w:val="00D769C9"/>
    <w:rsid w:val="00D85662"/>
    <w:rsid w:val="00D85D50"/>
    <w:rsid w:val="00D85F24"/>
    <w:rsid w:val="00D87B88"/>
    <w:rsid w:val="00D92D37"/>
    <w:rsid w:val="00D957D9"/>
    <w:rsid w:val="00D95F6C"/>
    <w:rsid w:val="00D972C4"/>
    <w:rsid w:val="00DA1974"/>
    <w:rsid w:val="00DB2403"/>
    <w:rsid w:val="00DB367C"/>
    <w:rsid w:val="00DC49BF"/>
    <w:rsid w:val="00DD5B00"/>
    <w:rsid w:val="00DE3327"/>
    <w:rsid w:val="00DE6891"/>
    <w:rsid w:val="00E00FCF"/>
    <w:rsid w:val="00E059DA"/>
    <w:rsid w:val="00E11848"/>
    <w:rsid w:val="00E16FAE"/>
    <w:rsid w:val="00E179AD"/>
    <w:rsid w:val="00E338C9"/>
    <w:rsid w:val="00E33C90"/>
    <w:rsid w:val="00E437B9"/>
    <w:rsid w:val="00E4440F"/>
    <w:rsid w:val="00E45448"/>
    <w:rsid w:val="00E47395"/>
    <w:rsid w:val="00E47C19"/>
    <w:rsid w:val="00E55AF4"/>
    <w:rsid w:val="00E55E7C"/>
    <w:rsid w:val="00E61938"/>
    <w:rsid w:val="00E61D18"/>
    <w:rsid w:val="00E642C8"/>
    <w:rsid w:val="00E663FB"/>
    <w:rsid w:val="00E67CA6"/>
    <w:rsid w:val="00E713E0"/>
    <w:rsid w:val="00E739D8"/>
    <w:rsid w:val="00E82B7C"/>
    <w:rsid w:val="00E831EE"/>
    <w:rsid w:val="00E85B25"/>
    <w:rsid w:val="00E95980"/>
    <w:rsid w:val="00EA1B52"/>
    <w:rsid w:val="00EA3478"/>
    <w:rsid w:val="00EA3675"/>
    <w:rsid w:val="00EB03B3"/>
    <w:rsid w:val="00EB31BD"/>
    <w:rsid w:val="00EB473C"/>
    <w:rsid w:val="00EB5728"/>
    <w:rsid w:val="00EB6D47"/>
    <w:rsid w:val="00EC3F01"/>
    <w:rsid w:val="00EC470E"/>
    <w:rsid w:val="00EC47FC"/>
    <w:rsid w:val="00ED187B"/>
    <w:rsid w:val="00ED4135"/>
    <w:rsid w:val="00ED4869"/>
    <w:rsid w:val="00ED5D51"/>
    <w:rsid w:val="00ED6925"/>
    <w:rsid w:val="00ED6A4F"/>
    <w:rsid w:val="00ED6C3A"/>
    <w:rsid w:val="00EE1024"/>
    <w:rsid w:val="00EE6169"/>
    <w:rsid w:val="00EF0C6B"/>
    <w:rsid w:val="00EF1B65"/>
    <w:rsid w:val="00EF2E71"/>
    <w:rsid w:val="00F07AAA"/>
    <w:rsid w:val="00F10139"/>
    <w:rsid w:val="00F1036E"/>
    <w:rsid w:val="00F10DE9"/>
    <w:rsid w:val="00F11F95"/>
    <w:rsid w:val="00F14BE8"/>
    <w:rsid w:val="00F1636B"/>
    <w:rsid w:val="00F1643B"/>
    <w:rsid w:val="00F16B86"/>
    <w:rsid w:val="00F17044"/>
    <w:rsid w:val="00F22420"/>
    <w:rsid w:val="00F232E2"/>
    <w:rsid w:val="00F25632"/>
    <w:rsid w:val="00F270E8"/>
    <w:rsid w:val="00F337EB"/>
    <w:rsid w:val="00F359D1"/>
    <w:rsid w:val="00F40B14"/>
    <w:rsid w:val="00F50230"/>
    <w:rsid w:val="00F54008"/>
    <w:rsid w:val="00F55229"/>
    <w:rsid w:val="00F55BB7"/>
    <w:rsid w:val="00F56644"/>
    <w:rsid w:val="00F62140"/>
    <w:rsid w:val="00F678A5"/>
    <w:rsid w:val="00F77FE9"/>
    <w:rsid w:val="00F82665"/>
    <w:rsid w:val="00F850D9"/>
    <w:rsid w:val="00F9204A"/>
    <w:rsid w:val="00F93D1E"/>
    <w:rsid w:val="00F9772D"/>
    <w:rsid w:val="00FA1B17"/>
    <w:rsid w:val="00FA38A9"/>
    <w:rsid w:val="00FA5B2F"/>
    <w:rsid w:val="00FA695B"/>
    <w:rsid w:val="00FB42F7"/>
    <w:rsid w:val="00FB647D"/>
    <w:rsid w:val="00FB72AF"/>
    <w:rsid w:val="00FC3AA2"/>
    <w:rsid w:val="00FC40AB"/>
    <w:rsid w:val="00FC7BF8"/>
    <w:rsid w:val="00FD13EE"/>
    <w:rsid w:val="00FD1FFE"/>
    <w:rsid w:val="00FD5A89"/>
    <w:rsid w:val="00FE0269"/>
    <w:rsid w:val="00FE274E"/>
    <w:rsid w:val="00FE2848"/>
    <w:rsid w:val="00FE58D9"/>
    <w:rsid w:val="00FF0A9D"/>
    <w:rsid w:val="00FF20BF"/>
    <w:rsid w:val="00FF3868"/>
    <w:rsid w:val="00FF4F95"/>
    <w:rsid w:val="00FF6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DD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32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0130BF"/>
    <w:pPr>
      <w:keepNext/>
      <w:tabs>
        <w:tab w:val="num" w:pos="0"/>
      </w:tabs>
      <w:suppressAutoHyphens/>
      <w:jc w:val="center"/>
      <w:outlineLvl w:val="1"/>
    </w:pPr>
    <w:rPr>
      <w:rFonts w:ascii="Arial" w:hAnsi="Arial"/>
      <w:b/>
      <w:bCs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EB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9A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829A6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2C073F"/>
    <w:rPr>
      <w:color w:val="0000FF"/>
      <w:u w:val="single"/>
    </w:rPr>
  </w:style>
  <w:style w:type="table" w:customStyle="1" w:styleId="LightShading1">
    <w:name w:val="Light Shading1"/>
    <w:basedOn w:val="TableNormal"/>
    <w:uiPriority w:val="60"/>
    <w:rsid w:val="002C073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link w:val="Heading2"/>
    <w:rsid w:val="000130BF"/>
    <w:rPr>
      <w:rFonts w:ascii="Arial" w:eastAsia="Times New Roman" w:hAnsi="Arial" w:cs="Arial"/>
      <w:b/>
      <w:bCs/>
      <w:sz w:val="24"/>
      <w:szCs w:val="32"/>
      <w:lang w:val="en-US" w:eastAsia="ar-SA"/>
    </w:rPr>
  </w:style>
  <w:style w:type="character" w:customStyle="1" w:styleId="Heading3Char">
    <w:name w:val="Heading 3 Char"/>
    <w:link w:val="Heading3"/>
    <w:uiPriority w:val="9"/>
    <w:semiHidden/>
    <w:rsid w:val="009D4EB9"/>
    <w:rPr>
      <w:rFonts w:ascii="Cambria" w:eastAsia="Times New Roman" w:hAnsi="Cambria" w:cs="Times New Roman"/>
      <w:b/>
      <w:bCs/>
      <w:color w:val="4F81BD"/>
      <w:sz w:val="24"/>
      <w:szCs w:val="24"/>
      <w:lang w:val="en-US"/>
    </w:rPr>
  </w:style>
  <w:style w:type="paragraph" w:customStyle="1" w:styleId="Achievement">
    <w:name w:val="Achievement"/>
    <w:basedOn w:val="Normal"/>
    <w:rsid w:val="009D4EB9"/>
    <w:pPr>
      <w:tabs>
        <w:tab w:val="num" w:pos="720"/>
      </w:tabs>
      <w:suppressAutoHyphens/>
      <w:spacing w:after="60"/>
      <w:ind w:left="720" w:hanging="360"/>
      <w:jc w:val="both"/>
    </w:pPr>
    <w:rPr>
      <w:rFonts w:ascii="Arial" w:hAnsi="Arial" w:cs="Arial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9D4EB9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9D4EB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19392F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1939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939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E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33E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3E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33E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40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0407"/>
    <w:rPr>
      <w:rFonts w:ascii="Tahoma" w:eastAsia="Times New Roman" w:hAnsi="Tahoma" w:cs="Tahoma"/>
      <w:sz w:val="16"/>
      <w:szCs w:val="16"/>
      <w:lang w:val="en-US"/>
    </w:rPr>
  </w:style>
  <w:style w:type="paragraph" w:customStyle="1" w:styleId="SectionTitle">
    <w:name w:val="Section Title"/>
    <w:basedOn w:val="Normal"/>
    <w:next w:val="Normal"/>
    <w:rsid w:val="00016C31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32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0130BF"/>
    <w:pPr>
      <w:keepNext/>
      <w:tabs>
        <w:tab w:val="num" w:pos="0"/>
      </w:tabs>
      <w:suppressAutoHyphens/>
      <w:jc w:val="center"/>
      <w:outlineLvl w:val="1"/>
    </w:pPr>
    <w:rPr>
      <w:rFonts w:ascii="Arial" w:hAnsi="Arial"/>
      <w:b/>
      <w:bCs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EB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9A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829A6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2C073F"/>
    <w:rPr>
      <w:color w:val="0000FF"/>
      <w:u w:val="single"/>
    </w:rPr>
  </w:style>
  <w:style w:type="table" w:customStyle="1" w:styleId="LightShading1">
    <w:name w:val="Light Shading1"/>
    <w:basedOn w:val="TableNormal"/>
    <w:uiPriority w:val="60"/>
    <w:rsid w:val="002C073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link w:val="Heading2"/>
    <w:rsid w:val="000130BF"/>
    <w:rPr>
      <w:rFonts w:ascii="Arial" w:eastAsia="Times New Roman" w:hAnsi="Arial" w:cs="Arial"/>
      <w:b/>
      <w:bCs/>
      <w:sz w:val="24"/>
      <w:szCs w:val="32"/>
      <w:lang w:val="en-US" w:eastAsia="ar-SA"/>
    </w:rPr>
  </w:style>
  <w:style w:type="character" w:customStyle="1" w:styleId="Heading3Char">
    <w:name w:val="Heading 3 Char"/>
    <w:link w:val="Heading3"/>
    <w:uiPriority w:val="9"/>
    <w:semiHidden/>
    <w:rsid w:val="009D4EB9"/>
    <w:rPr>
      <w:rFonts w:ascii="Cambria" w:eastAsia="Times New Roman" w:hAnsi="Cambria" w:cs="Times New Roman"/>
      <w:b/>
      <w:bCs/>
      <w:color w:val="4F81BD"/>
      <w:sz w:val="24"/>
      <w:szCs w:val="24"/>
      <w:lang w:val="en-US"/>
    </w:rPr>
  </w:style>
  <w:style w:type="paragraph" w:customStyle="1" w:styleId="Achievement">
    <w:name w:val="Achievement"/>
    <w:basedOn w:val="Normal"/>
    <w:rsid w:val="009D4EB9"/>
    <w:pPr>
      <w:tabs>
        <w:tab w:val="num" w:pos="720"/>
      </w:tabs>
      <w:suppressAutoHyphens/>
      <w:spacing w:after="60"/>
      <w:ind w:left="720" w:hanging="360"/>
      <w:jc w:val="both"/>
    </w:pPr>
    <w:rPr>
      <w:rFonts w:ascii="Arial" w:hAnsi="Arial" w:cs="Arial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9D4EB9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9D4EB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19392F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1939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939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E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33E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3E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33E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40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0407"/>
    <w:rPr>
      <w:rFonts w:ascii="Tahoma" w:eastAsia="Times New Roman" w:hAnsi="Tahoma" w:cs="Tahoma"/>
      <w:sz w:val="16"/>
      <w:szCs w:val="16"/>
      <w:lang w:val="en-US"/>
    </w:rPr>
  </w:style>
  <w:style w:type="paragraph" w:customStyle="1" w:styleId="SectionTitle">
    <w:name w:val="Section Title"/>
    <w:basedOn w:val="Normal"/>
    <w:next w:val="Normal"/>
    <w:rsid w:val="00016C31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s\12PT01_Ajay%20Kumar%20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D7982-FA58-467F-953C-AA6D141D1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12PT01_Ajay Kumar N</Template>
  <TotalTime>1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11PT21 Resume</vt:lpstr>
    </vt:vector>
  </TitlesOfParts>
  <Company>KLA-Tencor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11PT21 Resume</dc:title>
  <dc:creator>Ajay</dc:creator>
  <dc:description>During Summer Internship. For final placements.</dc:description>
  <cp:lastModifiedBy>kutty</cp:lastModifiedBy>
  <cp:revision>2</cp:revision>
  <cp:lastPrinted>2015-06-02T15:07:00Z</cp:lastPrinted>
  <dcterms:created xsi:type="dcterms:W3CDTF">2023-10-21T13:40:00Z</dcterms:created>
  <dcterms:modified xsi:type="dcterms:W3CDTF">2023-10-21T13:40:00Z</dcterms:modified>
</cp:coreProperties>
</file>